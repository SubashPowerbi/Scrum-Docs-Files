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nametable"/>
        <w:tblW w:w="5000" w:type="pct"/>
        <w:tblCellSpacing w:w="0" w:type="dxa"/>
        <w:tblCellMar>
          <w:left w:w="0" w:type="dxa"/>
          <w:right w:w="0" w:type="dxa"/>
        </w:tblCellMar>
        <w:tblLook w:val="05E0" w:firstRow="1" w:lastRow="1" w:firstColumn="1" w:lastColumn="1" w:noHBand="0" w:noVBand="1"/>
      </w:tblPr>
      <w:tblGrid>
        <w:gridCol w:w="11520"/>
      </w:tblGrid>
      <w:tr w:rsidR="00772D10">
        <w:trPr>
          <w:tblCellSpacing w:w="0" w:type="dxa"/>
        </w:trPr>
        <w:tc>
          <w:tcPr>
            <w:tcW w:w="0" w:type="auto"/>
            <w:shd w:val="clear" w:color="auto" w:fill="3C5769"/>
            <w:tcMar>
              <w:top w:w="0" w:type="dxa"/>
              <w:left w:w="0" w:type="dxa"/>
              <w:bottom w:w="0" w:type="dxa"/>
              <w:right w:w="0" w:type="dxa"/>
            </w:tcMar>
            <w:vAlign w:val="bottom"/>
            <w:hideMark/>
          </w:tcPr>
          <w:p w:rsidR="00772D10" w:rsidRDefault="00D67C74" w:rsidP="00D67C74">
            <w:pPr>
              <w:spacing w:after="300" w:line="720" w:lineRule="atLeast"/>
              <w:jc w:val="center"/>
              <w:rPr>
                <w:rStyle w:val="span"/>
                <w:rFonts w:ascii="Georgia, serif" w:eastAsia="Georgia, serif" w:hAnsi="Georgia, serif" w:cs="Georgia, serif"/>
                <w:b/>
                <w:bCs/>
                <w:i/>
                <w:iCs/>
                <w:color w:val="FFFFFF"/>
                <w:spacing w:val="30"/>
                <w:sz w:val="52"/>
                <w:szCs w:val="52"/>
              </w:rPr>
            </w:pPr>
            <w:r>
              <w:rPr>
                <w:rStyle w:val="span"/>
                <w:rFonts w:ascii="Georgia, serif" w:eastAsia="Georgia, serif" w:hAnsi="Georgia, serif" w:cs="Georgia, serif"/>
                <w:b/>
                <w:bCs/>
                <w:i/>
                <w:iCs/>
                <w:color w:val="FFFFFF"/>
                <w:spacing w:val="30"/>
                <w:sz w:val="52"/>
                <w:szCs w:val="52"/>
              </w:rPr>
              <w:t>Har</w:t>
            </w:r>
            <w:r w:rsidR="00806726">
              <w:rPr>
                <w:rStyle w:val="span"/>
                <w:rFonts w:ascii="Georgia, serif" w:eastAsia="Georgia, serif" w:hAnsi="Georgia, serif" w:cs="Georgia, serif"/>
                <w:b/>
                <w:bCs/>
                <w:i/>
                <w:iCs/>
                <w:color w:val="FFFFFF"/>
                <w:spacing w:val="30"/>
                <w:sz w:val="52"/>
                <w:szCs w:val="52"/>
              </w:rPr>
              <w:t>ish</w:t>
            </w:r>
            <w:r w:rsidR="00806726">
              <w:rPr>
                <w:rStyle w:val="divdocumentdivPARAGRAPHNAME"/>
                <w:rFonts w:ascii="Georgia, serif" w:eastAsia="Georgia, serif" w:hAnsi="Georgia, serif" w:cs="Georgia, serif"/>
                <w:b/>
                <w:bCs/>
                <w:i/>
                <w:iCs/>
                <w:spacing w:val="30"/>
                <w:sz w:val="52"/>
                <w:szCs w:val="52"/>
                <w:shd w:val="clear" w:color="auto" w:fill="auto"/>
              </w:rPr>
              <w:t xml:space="preserve"> </w:t>
            </w:r>
            <w:r>
              <w:rPr>
                <w:rStyle w:val="span"/>
                <w:rFonts w:ascii="Georgia, serif" w:eastAsia="Georgia, serif" w:hAnsi="Georgia, serif" w:cs="Georgia, serif"/>
                <w:b/>
                <w:bCs/>
                <w:i/>
                <w:iCs/>
                <w:color w:val="FFFFFF"/>
                <w:spacing w:val="30"/>
                <w:sz w:val="52"/>
                <w:szCs w:val="52"/>
              </w:rPr>
              <w:t>Kumar</w:t>
            </w:r>
          </w:p>
        </w:tc>
      </w:tr>
    </w:tbl>
    <w:p w:rsidR="00772D10" w:rsidRDefault="00772D10">
      <w:pPr>
        <w:rPr>
          <w:vanish/>
        </w:rPr>
      </w:pPr>
    </w:p>
    <w:tbl>
      <w:tblPr>
        <w:tblStyle w:val="divdocumentparentContainer"/>
        <w:tblW w:w="11556" w:type="dxa"/>
        <w:tblInd w:w="5" w:type="dxa"/>
        <w:tblLayout w:type="fixed"/>
        <w:tblCellMar>
          <w:left w:w="0" w:type="dxa"/>
          <w:right w:w="0" w:type="dxa"/>
        </w:tblCellMar>
        <w:tblLook w:val="05E0" w:firstRow="1" w:lastRow="1" w:firstColumn="1" w:lastColumn="1" w:noHBand="0" w:noVBand="1"/>
      </w:tblPr>
      <w:tblGrid>
        <w:gridCol w:w="236"/>
        <w:gridCol w:w="6620"/>
        <w:gridCol w:w="300"/>
        <w:gridCol w:w="224"/>
        <w:gridCol w:w="3876"/>
        <w:gridCol w:w="300"/>
      </w:tblGrid>
      <w:tr w:rsidR="00772D10" w:rsidTr="0046162D">
        <w:tc>
          <w:tcPr>
            <w:tcW w:w="236" w:type="dxa"/>
            <w:noWrap/>
            <w:tcMar>
              <w:top w:w="5" w:type="dxa"/>
              <w:left w:w="5" w:type="dxa"/>
              <w:bottom w:w="5" w:type="dxa"/>
              <w:right w:w="5" w:type="dxa"/>
            </w:tcMar>
            <w:hideMark/>
          </w:tcPr>
          <w:p w:rsidR="00772D10" w:rsidRDefault="00772D10">
            <w:pPr>
              <w:pStyle w:val="leftboxleftpaddingcellParagraph"/>
              <w:spacing w:line="300" w:lineRule="atLeast"/>
              <w:rPr>
                <w:rStyle w:val="leftboxleftpaddingcell"/>
                <w:rFonts w:ascii="Palatino Linotype" w:eastAsia="Palatino Linotype" w:hAnsi="Palatino Linotype" w:cs="Palatino Linotype"/>
                <w:color w:val="4A4A4A"/>
                <w:sz w:val="20"/>
                <w:szCs w:val="20"/>
              </w:rPr>
            </w:pPr>
          </w:p>
        </w:tc>
        <w:tc>
          <w:tcPr>
            <w:tcW w:w="6620" w:type="dxa"/>
            <w:noWrap/>
            <w:tcMar>
              <w:top w:w="5" w:type="dxa"/>
              <w:left w:w="5" w:type="dxa"/>
              <w:bottom w:w="5" w:type="dxa"/>
              <w:right w:w="5" w:type="dxa"/>
            </w:tcMar>
            <w:hideMark/>
          </w:tcPr>
          <w:p w:rsidR="00772D10" w:rsidRDefault="00806726">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rsidR="00772D10" w:rsidRDefault="00EE3BBB">
            <w:pPr>
              <w:pStyle w:val="p"/>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BI </w:t>
            </w:r>
            <w:r w:rsidR="00026D85">
              <w:rPr>
                <w:rStyle w:val="left-box"/>
                <w:rFonts w:ascii="Palatino Linotype" w:eastAsia="Palatino Linotype" w:hAnsi="Palatino Linotype" w:cs="Palatino Linotype"/>
                <w:color w:val="4A4A4A"/>
                <w:sz w:val="20"/>
                <w:szCs w:val="20"/>
              </w:rPr>
              <w:t>Reporting, Project</w:t>
            </w:r>
            <w:r w:rsidR="00854D3F">
              <w:rPr>
                <w:rStyle w:val="left-box"/>
                <w:rFonts w:ascii="Palatino Linotype" w:eastAsia="Palatino Linotype" w:hAnsi="Palatino Linotype" w:cs="Palatino Linotype"/>
                <w:color w:val="4A4A4A"/>
                <w:sz w:val="20"/>
                <w:szCs w:val="20"/>
              </w:rPr>
              <w:t xml:space="preserve"> Management </w:t>
            </w:r>
            <w:r w:rsidR="004668F3">
              <w:rPr>
                <w:rStyle w:val="left-box"/>
                <w:rFonts w:ascii="Palatino Linotype" w:eastAsia="Palatino Linotype" w:hAnsi="Palatino Linotype" w:cs="Palatino Linotype"/>
                <w:color w:val="4A4A4A"/>
                <w:sz w:val="20"/>
                <w:szCs w:val="20"/>
              </w:rPr>
              <w:t xml:space="preserve">and Data analyst with </w:t>
            </w:r>
            <w:r w:rsidR="00D67C74">
              <w:rPr>
                <w:rStyle w:val="left-box"/>
                <w:rFonts w:ascii="Palatino Linotype" w:eastAsia="Palatino Linotype" w:hAnsi="Palatino Linotype" w:cs="Palatino Linotype"/>
                <w:color w:val="4A4A4A"/>
                <w:sz w:val="20"/>
                <w:szCs w:val="20"/>
              </w:rPr>
              <w:t>1</w:t>
            </w:r>
            <w:r w:rsidR="0074370C">
              <w:rPr>
                <w:rStyle w:val="left-box"/>
                <w:rFonts w:ascii="Palatino Linotype" w:eastAsia="Palatino Linotype" w:hAnsi="Palatino Linotype" w:cs="Palatino Linotype"/>
                <w:color w:val="4A4A4A"/>
                <w:sz w:val="20"/>
                <w:szCs w:val="20"/>
              </w:rPr>
              <w:t>1</w:t>
            </w:r>
            <w:r w:rsidR="00D67C74">
              <w:rPr>
                <w:rStyle w:val="left-box"/>
                <w:rFonts w:ascii="Palatino Linotype" w:eastAsia="Palatino Linotype" w:hAnsi="Palatino Linotype" w:cs="Palatino Linotype"/>
                <w:color w:val="4A4A4A"/>
                <w:sz w:val="20"/>
                <w:szCs w:val="20"/>
              </w:rPr>
              <w:t>+</w:t>
            </w:r>
            <w:r w:rsidR="00806726">
              <w:rPr>
                <w:rStyle w:val="left-box"/>
                <w:rFonts w:ascii="Palatino Linotype" w:eastAsia="Palatino Linotype" w:hAnsi="Palatino Linotype" w:cs="Palatino Linotype"/>
                <w:color w:val="4A4A4A"/>
                <w:sz w:val="20"/>
                <w:szCs w:val="20"/>
              </w:rPr>
              <w:t xml:space="preserve"> years' experience across diverse industries. Seeking an opportunity to bring expertise in analysis and testing of business requirements to drive the deployment of applications, business processes and system solutions. Highly analytical and detailed with a documented track record in full software development life cycle (SDLC) methodologies and Agi</w:t>
            </w:r>
            <w:r w:rsidR="00FF313F">
              <w:rPr>
                <w:rStyle w:val="left-box"/>
                <w:rFonts w:ascii="Palatino Linotype" w:eastAsia="Palatino Linotype" w:hAnsi="Palatino Linotype" w:cs="Palatino Linotype"/>
                <w:color w:val="4A4A4A"/>
                <w:sz w:val="20"/>
                <w:szCs w:val="20"/>
              </w:rPr>
              <w:t>le techniques</w:t>
            </w:r>
            <w:r w:rsidR="000D68C6">
              <w:rPr>
                <w:rStyle w:val="left-box"/>
                <w:rFonts w:ascii="Palatino Linotype" w:eastAsia="Palatino Linotype" w:hAnsi="Palatino Linotype" w:cs="Palatino Linotype"/>
                <w:color w:val="4A4A4A"/>
                <w:sz w:val="20"/>
                <w:szCs w:val="20"/>
              </w:rPr>
              <w:t xml:space="preserve">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Work History</w:t>
            </w:r>
          </w:p>
          <w:p w:rsidR="00772D10" w:rsidRDefault="0074370C">
            <w:pPr>
              <w:pStyle w:val="divdocumentsinglecolumn"/>
              <w:spacing w:line="300" w:lineRule="atLeast"/>
              <w:rPr>
                <w:rStyle w:val="singlecolumnspanpaddedlinenth-child1"/>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C3i Solutions</w:t>
            </w:r>
            <w:r w:rsidR="00806726">
              <w:rPr>
                <w:rStyle w:val="txtBold"/>
                <w:rFonts w:ascii="Palatino Linotype" w:eastAsia="Palatino Linotype" w:hAnsi="Palatino Linotype" w:cs="Palatino Linotype"/>
                <w:color w:val="4A4A4A"/>
                <w:sz w:val="20"/>
                <w:szCs w:val="20"/>
              </w:rPr>
              <w:t>.</w:t>
            </w:r>
            <w:r w:rsidR="00806726">
              <w:rPr>
                <w:rStyle w:val="span"/>
                <w:rFonts w:ascii="Palatino Linotype" w:eastAsia="Palatino Linotype" w:hAnsi="Palatino Linotype" w:cs="Palatino Linotype"/>
                <w:color w:val="4A4A4A"/>
                <w:sz w:val="20"/>
                <w:szCs w:val="20"/>
              </w:rPr>
              <w:t xml:space="preserve"> - </w:t>
            </w:r>
            <w:r w:rsidR="00806726">
              <w:rPr>
                <w:rStyle w:val="txtBold"/>
                <w:rFonts w:ascii="Palatino Linotype" w:eastAsia="Palatino Linotype" w:hAnsi="Palatino Linotype" w:cs="Palatino Linotype"/>
                <w:color w:val="4A4A4A"/>
                <w:sz w:val="20"/>
                <w:szCs w:val="20"/>
              </w:rPr>
              <w:t>Technical Lead</w:t>
            </w:r>
            <w:r w:rsidR="00806726">
              <w:rPr>
                <w:rStyle w:val="singlecolumnspanpaddedlinenth-child1"/>
                <w:rFonts w:ascii="Palatino Linotype" w:eastAsia="Palatino Linotype" w:hAnsi="Palatino Linotype" w:cs="Palatino Linotype"/>
                <w:color w:val="4A4A4A"/>
                <w:sz w:val="20"/>
                <w:szCs w:val="20"/>
              </w:rPr>
              <w:t xml:space="preserve"> </w:t>
            </w:r>
          </w:p>
          <w:p w:rsidR="007C3B3F" w:rsidRDefault="007C3B3F" w:rsidP="007C3B3F">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Hyderabad, Telangana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2</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7</w:t>
            </w:r>
            <w:r>
              <w:rPr>
                <w:rStyle w:val="span"/>
                <w:rFonts w:ascii="Palatino Linotype" w:eastAsia="Palatino Linotype" w:hAnsi="Palatino Linotype" w:cs="Palatino Linotype"/>
                <w:i/>
                <w:iCs/>
                <w:color w:val="4A4A4A"/>
                <w:sz w:val="20"/>
                <w:szCs w:val="20"/>
              </w:rPr>
              <w:t xml:space="preserve"> </w:t>
            </w:r>
            <w:r w:rsidR="00026D85">
              <w:rPr>
                <w:rStyle w:val="span"/>
                <w:rFonts w:ascii="Palatino Linotype" w:eastAsia="Palatino Linotype" w:hAnsi="Palatino Linotype" w:cs="Palatino Linotype"/>
                <w:i/>
                <w:iCs/>
                <w:color w:val="4A4A4A"/>
                <w:sz w:val="20"/>
                <w:szCs w:val="20"/>
              </w:rPr>
              <w:t>–</w:t>
            </w:r>
            <w:r>
              <w:rPr>
                <w:rStyle w:val="span"/>
                <w:rFonts w:ascii="Palatino Linotype" w:eastAsia="Palatino Linotype" w:hAnsi="Palatino Linotype" w:cs="Palatino Linotype"/>
                <w:i/>
                <w:iCs/>
                <w:color w:val="4A4A4A"/>
                <w:sz w:val="20"/>
                <w:szCs w:val="20"/>
              </w:rPr>
              <w:t xml:space="preserve"> </w:t>
            </w:r>
            <w:r w:rsidR="00026D85">
              <w:rPr>
                <w:rStyle w:val="span"/>
                <w:rFonts w:ascii="Palatino Linotype" w:eastAsia="Palatino Linotype" w:hAnsi="Palatino Linotype" w:cs="Palatino Linotype"/>
                <w:i/>
                <w:iCs/>
                <w:color w:val="4A4A4A"/>
                <w:sz w:val="20"/>
                <w:szCs w:val="20"/>
              </w:rPr>
              <w:t>Till Date</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Published Power BI Reports in</w:t>
            </w:r>
            <w:bookmarkStart w:id="0" w:name="_GoBack"/>
            <w:bookmarkEnd w:id="0"/>
            <w:r w:rsidRPr="002A502B">
              <w:rPr>
                <w:rStyle w:val="span"/>
                <w:rFonts w:ascii="Palatino Linotype" w:eastAsia="Palatino Linotype" w:hAnsi="Palatino Linotype" w:cs="Palatino Linotype"/>
                <w:color w:val="4A4A4A"/>
                <w:sz w:val="20"/>
                <w:szCs w:val="20"/>
              </w:rPr>
              <w:t xml:space="preserve"> the required originations and Made Power BI Dashboards available in Web clients and mobile apps</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Explore data in a Variety of ways and across multiple visualizations using Power BI</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Used Power BI Gateways to keep the dashboards and reports up to date.</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Facilitated communication between internal and external project stakeholders.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Prepared and charted data and metrics for detailed status reports.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Providing reporting solution using </w:t>
            </w:r>
            <w:r w:rsidR="00E85B26">
              <w:rPr>
                <w:rStyle w:val="span"/>
                <w:rFonts w:ascii="Palatino Linotype" w:eastAsia="Palatino Linotype" w:hAnsi="Palatino Linotype" w:cs="Palatino Linotype"/>
                <w:color w:val="4A4A4A"/>
                <w:sz w:val="20"/>
                <w:szCs w:val="20"/>
              </w:rPr>
              <w:t>Microsoft Power BI</w:t>
            </w:r>
            <w:r>
              <w:rPr>
                <w:rStyle w:val="span"/>
                <w:rFonts w:ascii="Palatino Linotype" w:eastAsia="Palatino Linotype" w:hAnsi="Palatino Linotype" w:cs="Palatino Linotype"/>
                <w:color w:val="4A4A4A"/>
                <w:sz w:val="20"/>
                <w:szCs w:val="20"/>
              </w:rPr>
              <w:t xml:space="preserve"> to </w:t>
            </w:r>
            <w:r w:rsidRPr="002A502B">
              <w:rPr>
                <w:rStyle w:val="span"/>
                <w:rFonts w:ascii="Palatino Linotype" w:eastAsia="Palatino Linotype" w:hAnsi="Palatino Linotype" w:cs="Palatino Linotype"/>
                <w:b/>
                <w:color w:val="4A4A4A"/>
                <w:sz w:val="20"/>
                <w:szCs w:val="20"/>
              </w:rPr>
              <w:t>Client</w:t>
            </w:r>
            <w:r>
              <w:rPr>
                <w:rStyle w:val="span"/>
                <w:rFonts w:ascii="Palatino Linotype" w:eastAsia="Palatino Linotype" w:hAnsi="Palatino Linotype" w:cs="Palatino Linotype"/>
                <w:color w:val="4A4A4A"/>
                <w:sz w:val="20"/>
                <w:szCs w:val="20"/>
              </w:rPr>
              <w:t xml:space="preserve"> -</w:t>
            </w:r>
            <w:r w:rsidRPr="002A502B">
              <w:rPr>
                <w:rStyle w:val="span"/>
                <w:rFonts w:ascii="Palatino Linotype" w:eastAsia="Palatino Linotype" w:hAnsi="Palatino Linotype" w:cs="Palatino Linotype"/>
                <w:b/>
                <w:color w:val="4A4A4A"/>
                <w:sz w:val="20"/>
                <w:szCs w:val="20"/>
              </w:rPr>
              <w:t>Merck</w:t>
            </w:r>
            <w:r>
              <w:rPr>
                <w:rStyle w:val="span"/>
                <w:rFonts w:ascii="Palatino Linotype" w:eastAsia="Palatino Linotype" w:hAnsi="Palatino Linotype" w:cs="Palatino Linotype"/>
                <w:color w:val="4A4A4A"/>
                <w:sz w:val="20"/>
                <w:szCs w:val="20"/>
              </w:rPr>
              <w:t xml:space="preserve">.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Coordinated materials, charts and reports for weekly meetings. </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Scheduled Automatic refresh and scheduling refresh in power bi service.</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Worked closely with the project management team to analyze and consolidate request requirements to improve the decision planning process and meeting project deadlines.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Defined data requirements and report layouts for the business to review. Created testing plans and scripts based on requirements. </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Worked on all kind of reports such as Yearly, Quarterly, Monthly, and Daily.</w:t>
            </w:r>
          </w:p>
          <w:p w:rsidR="002A502B" w:rsidRPr="002A502B" w:rsidRDefault="002A502B" w:rsidP="002A502B">
            <w:pPr>
              <w:pStyle w:val="divdocumentulli"/>
              <w:numPr>
                <w:ilvl w:val="0"/>
                <w:numId w:val="7"/>
              </w:numPr>
              <w:pBdr>
                <w:left w:val="none" w:sz="0" w:space="0" w:color="auto"/>
              </w:pBdr>
              <w:spacing w:line="300" w:lineRule="atLeast"/>
              <w:rPr>
                <w:rStyle w:val="span"/>
                <w:rFonts w:ascii="Palatino Linotype" w:eastAsia="Palatino Linotype" w:hAnsi="Palatino Linotype" w:cs="Palatino Linotype"/>
                <w:color w:val="4A4A4A"/>
                <w:sz w:val="20"/>
                <w:szCs w:val="20"/>
              </w:rPr>
            </w:pPr>
            <w:r w:rsidRPr="002A502B">
              <w:rPr>
                <w:rStyle w:val="span"/>
                <w:rFonts w:ascii="Palatino Linotype" w:eastAsia="Palatino Linotype" w:hAnsi="Palatino Linotype" w:cs="Palatino Linotype"/>
                <w:color w:val="4A4A4A"/>
                <w:sz w:val="20"/>
                <w:szCs w:val="20"/>
              </w:rPr>
              <w:t>Executed dashboard setups and data manipulation using DAX.</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Accenture</w:t>
            </w:r>
            <w:r w:rsidR="00806726">
              <w:rPr>
                <w:rStyle w:val="txtBold"/>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Team Lead</w:t>
            </w:r>
            <w:r w:rsidR="00806726">
              <w:rPr>
                <w:rStyle w:val="txtBold"/>
                <w:rFonts w:ascii="Palatino Linotype" w:eastAsia="Palatino Linotype" w:hAnsi="Palatino Linotype" w:cs="Palatino Linotype"/>
                <w:color w:val="4A4A4A"/>
                <w:sz w:val="20"/>
                <w:szCs w:val="20"/>
              </w:rPr>
              <w:t xml:space="preserve"> </w:t>
            </w:r>
          </w:p>
          <w:p w:rsidR="00772D10" w:rsidRDefault="00E85B26">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Hyderabad</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Telangana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9</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4 - 01/2017</w:t>
            </w:r>
          </w:p>
          <w:p w:rsidR="00772D10" w:rsidRDefault="006452CB" w:rsidP="002A502B">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Implementation</w:t>
            </w:r>
            <w:r w:rsidR="00806726">
              <w:rPr>
                <w:rStyle w:val="span"/>
                <w:rFonts w:ascii="Palatino Linotype" w:eastAsia="Palatino Linotype" w:hAnsi="Palatino Linotype" w:cs="Palatino Linotype"/>
                <w:color w:val="4A4A4A"/>
                <w:sz w:val="20"/>
                <w:szCs w:val="20"/>
              </w:rPr>
              <w:t xml:space="preserve"> of reporting solution for client -</w:t>
            </w:r>
            <w:r w:rsidR="00400F8C">
              <w:rPr>
                <w:rStyle w:val="span"/>
                <w:rFonts w:ascii="Palatino Linotype" w:eastAsia="Palatino Linotype" w:hAnsi="Palatino Linotype" w:cs="Palatino Linotype"/>
                <w:color w:val="4A4A4A"/>
                <w:sz w:val="20"/>
                <w:szCs w:val="20"/>
              </w:rPr>
              <w:t xml:space="preserve"> Novartis</w:t>
            </w:r>
            <w:r w:rsidR="00806726">
              <w:rPr>
                <w:rStyle w:val="span"/>
                <w:rFonts w:ascii="Palatino Linotype" w:eastAsia="Palatino Linotype" w:hAnsi="Palatino Linotype" w:cs="Palatino Linotype"/>
                <w:color w:val="4A4A4A"/>
                <w:sz w:val="20"/>
                <w:szCs w:val="20"/>
              </w:rPr>
              <w:t xml:space="preserve">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 xml:space="preserve">Improved existing reporting by researching data sources, compiling data and designing output.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Supported efficiency and data integrity by monitoring control documentation of reporting procedures.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Analysis of requirements with BAs and client.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Deciding the modeling approach and design.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Contributed to build business dashboards to conduct trend analysis on </w:t>
            </w:r>
            <w:r w:rsidR="00400F8C">
              <w:rPr>
                <w:rStyle w:val="span"/>
                <w:rFonts w:ascii="Palatino Linotype" w:eastAsia="Palatino Linotype" w:hAnsi="Palatino Linotype" w:cs="Palatino Linotype"/>
                <w:color w:val="4A4A4A"/>
                <w:sz w:val="20"/>
                <w:szCs w:val="20"/>
              </w:rPr>
              <w:t>sales,</w:t>
            </w:r>
            <w:r w:rsidR="0082054D">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revenue,</w:t>
            </w:r>
            <w:r w:rsidR="006452CB">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customer retention and sale</w:t>
            </w:r>
            <w:r w:rsidR="006452CB">
              <w:rPr>
                <w:rStyle w:val="span"/>
                <w:rFonts w:ascii="Palatino Linotype" w:eastAsia="Palatino Linotype" w:hAnsi="Palatino Linotype" w:cs="Palatino Linotype"/>
                <w:color w:val="4A4A4A"/>
                <w:sz w:val="20"/>
                <w:szCs w:val="20"/>
              </w:rPr>
              <w:t xml:space="preserve">s </w:t>
            </w:r>
            <w:r>
              <w:rPr>
                <w:rStyle w:val="span"/>
                <w:rFonts w:ascii="Palatino Linotype" w:eastAsia="Palatino Linotype" w:hAnsi="Palatino Linotype" w:cs="Palatino Linotype"/>
                <w:color w:val="4A4A4A"/>
                <w:sz w:val="20"/>
                <w:szCs w:val="20"/>
              </w:rPr>
              <w:t xml:space="preserve">person productivity.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Applied</w:t>
            </w:r>
            <w:r w:rsidR="00DC08A8">
              <w:rPr>
                <w:rStyle w:val="span"/>
                <w:rFonts w:ascii="Palatino Linotype" w:eastAsia="Palatino Linotype" w:hAnsi="Palatino Linotype" w:cs="Palatino Linotype"/>
                <w:color w:val="4A4A4A"/>
                <w:sz w:val="20"/>
                <w:szCs w:val="20"/>
              </w:rPr>
              <w:t xml:space="preserve"> technical skills using Cognos </w:t>
            </w:r>
            <w:r>
              <w:rPr>
                <w:rStyle w:val="span"/>
                <w:rFonts w:ascii="Palatino Linotype" w:eastAsia="Palatino Linotype" w:hAnsi="Palatino Linotype" w:cs="Palatino Linotype"/>
                <w:color w:val="4A4A4A"/>
                <w:sz w:val="20"/>
                <w:szCs w:val="20"/>
              </w:rPr>
              <w:t>and SQL in data collection, data analysis and reporting to procure data from database structures to report and provide solutions to client requests in a timely manner.</w:t>
            </w:r>
            <w:r>
              <w:rPr>
                <w:rStyle w:val="span"/>
                <w:rFonts w:ascii="Palatino Linotype" w:eastAsia="Palatino Linotype" w:hAnsi="Palatino Linotype" w:cs="Palatino Linotype"/>
                <w:color w:val="4A4A4A"/>
                <w:sz w:val="20"/>
                <w:szCs w:val="20"/>
              </w:rPr>
              <w:br/>
              <w:t xml:space="preserve">Created and delivered presentations to various business teams regarding the current status and key decisions regarding their business issues.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Facilitated the transition to IT-supported Business Intelligence Data Mart.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Wipro Technologies</w:t>
            </w:r>
            <w:r w:rsidR="00806726">
              <w:rPr>
                <w:rStyle w:val="txtBold"/>
                <w:rFonts w:ascii="Palatino Linotype" w:eastAsia="Palatino Linotype" w:hAnsi="Palatino Linotype" w:cs="Palatino Linotype"/>
                <w:color w:val="4A4A4A"/>
                <w:sz w:val="20"/>
                <w:szCs w:val="20"/>
              </w:rPr>
              <w:t xml:space="preserve"> </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Project</w:t>
            </w:r>
            <w:r w:rsidR="00806726">
              <w:rPr>
                <w:rStyle w:val="txtBold"/>
                <w:rFonts w:ascii="Palatino Linotype" w:eastAsia="Palatino Linotype" w:hAnsi="Palatino Linotype" w:cs="Palatino Linotype"/>
                <w:color w:val="4A4A4A"/>
                <w:sz w:val="20"/>
                <w:szCs w:val="20"/>
              </w:rPr>
              <w:t xml:space="preserve"> Lead</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026D85">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Bangalore</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Karnataka</w:t>
            </w:r>
          </w:p>
          <w:p w:rsidR="00772D10" w:rsidRDefault="00026D85">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04</w:t>
            </w:r>
            <w:r w:rsidR="00806726">
              <w:rPr>
                <w:rStyle w:val="span"/>
                <w:rFonts w:ascii="Palatino Linotype" w:eastAsia="Palatino Linotype" w:hAnsi="Palatino Linotype" w:cs="Palatino Linotype"/>
                <w:i/>
                <w:iCs/>
                <w:color w:val="4A4A4A"/>
                <w:sz w:val="20"/>
                <w:szCs w:val="20"/>
              </w:rPr>
              <w:t>/201</w:t>
            </w:r>
            <w:r>
              <w:rPr>
                <w:rStyle w:val="span"/>
                <w:rFonts w:ascii="Palatino Linotype" w:eastAsia="Palatino Linotype" w:hAnsi="Palatino Linotype" w:cs="Palatino Linotype"/>
                <w:i/>
                <w:iCs/>
                <w:color w:val="4A4A4A"/>
                <w:sz w:val="20"/>
                <w:szCs w:val="20"/>
              </w:rPr>
              <w:t>3</w:t>
            </w:r>
            <w:r w:rsidR="00806726">
              <w:rPr>
                <w:rStyle w:val="span"/>
                <w:rFonts w:ascii="Palatino Linotype" w:eastAsia="Palatino Linotype" w:hAnsi="Palatino Linotype" w:cs="Palatino Linotype"/>
                <w:i/>
                <w:iCs/>
                <w:color w:val="4A4A4A"/>
                <w:sz w:val="20"/>
                <w:szCs w:val="20"/>
              </w:rPr>
              <w:t xml:space="preserve"> - 0</w:t>
            </w:r>
            <w:r>
              <w:rPr>
                <w:rStyle w:val="span"/>
                <w:rFonts w:ascii="Palatino Linotype" w:eastAsia="Palatino Linotype" w:hAnsi="Palatino Linotype" w:cs="Palatino Linotype"/>
                <w:i/>
                <w:iCs/>
                <w:color w:val="4A4A4A"/>
                <w:sz w:val="20"/>
                <w:szCs w:val="20"/>
              </w:rPr>
              <w:t>9</w:t>
            </w:r>
            <w:r w:rsidR="00806726">
              <w:rPr>
                <w:rStyle w:val="span"/>
                <w:rFonts w:ascii="Palatino Linotype" w:eastAsia="Palatino Linotype" w:hAnsi="Palatino Linotype" w:cs="Palatino Linotype"/>
                <w:i/>
                <w:iCs/>
                <w:color w:val="4A4A4A"/>
                <w:sz w:val="20"/>
                <w:szCs w:val="20"/>
              </w:rPr>
              <w:t>/201</w:t>
            </w:r>
            <w:r>
              <w:rPr>
                <w:rStyle w:val="span"/>
                <w:rFonts w:ascii="Palatino Linotype" w:eastAsia="Palatino Linotype" w:hAnsi="Palatino Linotype" w:cs="Palatino Linotype"/>
                <w:i/>
                <w:iCs/>
                <w:color w:val="4A4A4A"/>
                <w:sz w:val="20"/>
                <w:szCs w:val="20"/>
              </w:rPr>
              <w:t>4</w:t>
            </w:r>
          </w:p>
          <w:p w:rsidR="00DC08A8" w:rsidRPr="00DC08A8" w:rsidRDefault="00806726" w:rsidP="002A502B">
            <w:pPr>
              <w:numPr>
                <w:ilvl w:val="0"/>
                <w:numId w:val="7"/>
              </w:numPr>
              <w:jc w:val="both"/>
              <w:rPr>
                <w:rStyle w:val="span"/>
                <w:rFonts w:ascii="Verdana" w:hAnsi="Verdana" w:cs="Verdana"/>
                <w:bCs/>
                <w:sz w:val="20"/>
                <w:szCs w:val="20"/>
              </w:rPr>
            </w:pPr>
            <w:r>
              <w:rPr>
                <w:rStyle w:val="span"/>
                <w:rFonts w:ascii="Palatino Linotype" w:eastAsia="Palatino Linotype" w:hAnsi="Palatino Linotype" w:cs="Palatino Linotype"/>
                <w:color w:val="4A4A4A"/>
                <w:sz w:val="20"/>
                <w:szCs w:val="20"/>
              </w:rPr>
              <w:t>Developed BI Reporting solution for Client -</w:t>
            </w:r>
            <w:r w:rsidR="00DC08A8">
              <w:rPr>
                <w:rStyle w:val="span"/>
                <w:rFonts w:ascii="Palatino Linotype" w:eastAsia="Palatino Linotype" w:hAnsi="Palatino Linotype" w:cs="Palatino Linotype"/>
                <w:color w:val="4A4A4A"/>
                <w:sz w:val="20"/>
                <w:szCs w:val="20"/>
              </w:rPr>
              <w:t>GSK</w:t>
            </w:r>
            <w:r>
              <w:rPr>
                <w:rStyle w:val="span"/>
                <w:rFonts w:ascii="Palatino Linotype" w:eastAsia="Palatino Linotype" w:hAnsi="Palatino Linotype" w:cs="Palatino Linotype"/>
                <w:color w:val="4A4A4A"/>
                <w:sz w:val="20"/>
                <w:szCs w:val="20"/>
              </w:rPr>
              <w:t xml:space="preserve"> </w:t>
            </w:r>
          </w:p>
          <w:p w:rsidR="00DC08A8" w:rsidRPr="00DC08A8" w:rsidRDefault="00DC08A8" w:rsidP="002A502B">
            <w:pPr>
              <w:numPr>
                <w:ilvl w:val="0"/>
                <w:numId w:val="7"/>
              </w:numPr>
              <w:jc w:val="both"/>
              <w:rPr>
                <w:rStyle w:val="span"/>
                <w:rFonts w:ascii="Palatino Linotype" w:eastAsia="Palatino Linotype" w:hAnsi="Palatino Linotype" w:cs="Palatino Linotype"/>
                <w:color w:val="4A4A4A"/>
                <w:sz w:val="20"/>
                <w:szCs w:val="20"/>
              </w:rPr>
            </w:pPr>
            <w:r w:rsidRPr="00DC08A8">
              <w:rPr>
                <w:rStyle w:val="span"/>
                <w:rFonts w:ascii="Palatino Linotype" w:eastAsia="Palatino Linotype" w:hAnsi="Palatino Linotype" w:cs="Palatino Linotype"/>
                <w:color w:val="4A4A4A"/>
                <w:sz w:val="20"/>
                <w:szCs w:val="20"/>
              </w:rPr>
              <w:t>Actively participated in all team meetings with the onsite coordinator for the status updates of the project tasks.</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Coordinated with systems partners to finalize and confirm requirements.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Collaborated with clients from concept through final delivery of product or service.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Built </w:t>
            </w:r>
            <w:r w:rsidR="00DC08A8">
              <w:rPr>
                <w:rStyle w:val="span"/>
                <w:rFonts w:ascii="Palatino Linotype" w:eastAsia="Palatino Linotype" w:hAnsi="Palatino Linotype" w:cs="Palatino Linotype"/>
                <w:color w:val="4A4A4A"/>
                <w:sz w:val="20"/>
                <w:szCs w:val="20"/>
              </w:rPr>
              <w:t xml:space="preserve">combined </w:t>
            </w:r>
            <w:r>
              <w:rPr>
                <w:rStyle w:val="span"/>
                <w:rFonts w:ascii="Palatino Linotype" w:eastAsia="Palatino Linotype" w:hAnsi="Palatino Linotype" w:cs="Palatino Linotype"/>
                <w:color w:val="4A4A4A"/>
                <w:sz w:val="20"/>
                <w:szCs w:val="20"/>
              </w:rPr>
              <w:t xml:space="preserve">framework </w:t>
            </w:r>
            <w:r w:rsidR="00DC08A8">
              <w:rPr>
                <w:rStyle w:val="span"/>
                <w:rFonts w:ascii="Palatino Linotype" w:eastAsia="Palatino Linotype" w:hAnsi="Palatino Linotype" w:cs="Palatino Linotype"/>
                <w:color w:val="4A4A4A"/>
                <w:sz w:val="20"/>
                <w:szCs w:val="20"/>
              </w:rPr>
              <w:t xml:space="preserve">models </w:t>
            </w:r>
            <w:r>
              <w:rPr>
                <w:rStyle w:val="span"/>
                <w:rFonts w:ascii="Palatino Linotype" w:eastAsia="Palatino Linotype" w:hAnsi="Palatino Linotype" w:cs="Palatino Linotype"/>
                <w:color w:val="4A4A4A"/>
                <w:sz w:val="20"/>
                <w:szCs w:val="20"/>
              </w:rPr>
              <w:t xml:space="preserve">for several reports, reduced around 2/3 processing time in general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Used Business Intelligence Reporting Tool to create KPIs and Scorecards to improve vendor statistics and comparative network analysis for </w:t>
            </w:r>
            <w:r w:rsidR="00DC08A8">
              <w:rPr>
                <w:rStyle w:val="span"/>
                <w:rFonts w:ascii="Palatino Linotype" w:eastAsia="Palatino Linotype" w:hAnsi="Palatino Linotype" w:cs="Palatino Linotype"/>
                <w:color w:val="4A4A4A"/>
                <w:sz w:val="20"/>
                <w:szCs w:val="20"/>
              </w:rPr>
              <w:t>Healthcare</w:t>
            </w:r>
            <w:r>
              <w:rPr>
                <w:rStyle w:val="span"/>
                <w:rFonts w:ascii="Palatino Linotype" w:eastAsia="Palatino Linotype" w:hAnsi="Palatino Linotype" w:cs="Palatino Linotype"/>
                <w:color w:val="4A4A4A"/>
                <w:sz w:val="20"/>
                <w:szCs w:val="20"/>
              </w:rPr>
              <w:t xml:space="preserve">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IBM India Pvt. Ltd.,</w:t>
            </w:r>
            <w:r w:rsidR="00806726">
              <w:rPr>
                <w:rStyle w:val="span"/>
                <w:rFonts w:ascii="Palatino Linotype" w:eastAsia="Palatino Linotype" w:hAnsi="Palatino Linotype" w:cs="Palatino Linotype"/>
                <w:color w:val="4A4A4A"/>
                <w:sz w:val="20"/>
                <w:szCs w:val="20"/>
              </w:rPr>
              <w:t xml:space="preserve"> - </w:t>
            </w:r>
            <w:r w:rsidR="00806726">
              <w:rPr>
                <w:rStyle w:val="txtBold"/>
                <w:rFonts w:ascii="Palatino Linotype" w:eastAsia="Palatino Linotype" w:hAnsi="Palatino Linotype" w:cs="Palatino Linotype"/>
                <w:color w:val="4A4A4A"/>
                <w:sz w:val="20"/>
                <w:szCs w:val="20"/>
              </w:rPr>
              <w:t>Software Engineer</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026D85">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Bangalore</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Karnataka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8</w:t>
            </w:r>
            <w:r>
              <w:rPr>
                <w:rStyle w:val="span"/>
                <w:rFonts w:ascii="Palatino Linotype" w:eastAsia="Palatino Linotype" w:hAnsi="Palatino Linotype" w:cs="Palatino Linotype"/>
                <w:i/>
                <w:iCs/>
                <w:color w:val="4A4A4A"/>
                <w:sz w:val="20"/>
                <w:szCs w:val="20"/>
              </w:rPr>
              <w:t>/20</w:t>
            </w:r>
            <w:r w:rsidR="00026D85">
              <w:rPr>
                <w:rStyle w:val="span"/>
                <w:rFonts w:ascii="Palatino Linotype" w:eastAsia="Palatino Linotype" w:hAnsi="Palatino Linotype" w:cs="Palatino Linotype"/>
                <w:i/>
                <w:iCs/>
                <w:color w:val="4A4A4A"/>
                <w:sz w:val="20"/>
                <w:szCs w:val="20"/>
              </w:rPr>
              <w:t>08 - 03</w:t>
            </w:r>
            <w:r>
              <w:rPr>
                <w:rStyle w:val="span"/>
                <w:rFonts w:ascii="Palatino Linotype" w:eastAsia="Palatino Linotype" w:hAnsi="Palatino Linotype" w:cs="Palatino Linotype"/>
                <w:i/>
                <w:iCs/>
                <w:color w:val="4A4A4A"/>
                <w:sz w:val="20"/>
                <w:szCs w:val="20"/>
              </w:rPr>
              <w:t>/201</w:t>
            </w:r>
            <w:r w:rsidR="00026D85">
              <w:rPr>
                <w:rStyle w:val="span"/>
                <w:rFonts w:ascii="Palatino Linotype" w:eastAsia="Palatino Linotype" w:hAnsi="Palatino Linotype" w:cs="Palatino Linotype"/>
                <w:i/>
                <w:iCs/>
                <w:color w:val="4A4A4A"/>
                <w:sz w:val="20"/>
                <w:szCs w:val="20"/>
              </w:rPr>
              <w:t>3</w:t>
            </w:r>
          </w:p>
          <w:p w:rsidR="00772D10" w:rsidRDefault="00806726" w:rsidP="002A502B">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Initiated budget forecast, analysis, variance reports and generated ad-hoc re</w:t>
            </w:r>
            <w:r w:rsidR="00DC08A8">
              <w:rPr>
                <w:rStyle w:val="span"/>
                <w:rFonts w:ascii="Palatino Linotype" w:eastAsia="Palatino Linotype" w:hAnsi="Palatino Linotype" w:cs="Palatino Linotype"/>
                <w:color w:val="4A4A4A"/>
                <w:sz w:val="20"/>
                <w:szCs w:val="20"/>
              </w:rPr>
              <w:t>ports for management for review.</w:t>
            </w:r>
            <w:r>
              <w:rPr>
                <w:rStyle w:val="span"/>
                <w:rFonts w:ascii="Palatino Linotype" w:eastAsia="Palatino Linotype" w:hAnsi="Palatino Linotype" w:cs="Palatino Linotype"/>
                <w:color w:val="4A4A4A"/>
                <w:sz w:val="20"/>
                <w:szCs w:val="20"/>
              </w:rPr>
              <w:t xml:space="preserve">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Directed software design and development while remaining focused on client needs.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Executed monthly financial modeling, budget improvement, processed expense reports in Cognos for </w:t>
            </w:r>
            <w:r w:rsidR="00DC08A8">
              <w:rPr>
                <w:rStyle w:val="span"/>
                <w:rFonts w:ascii="Palatino Linotype" w:eastAsia="Palatino Linotype" w:hAnsi="Palatino Linotype" w:cs="Palatino Linotype"/>
                <w:color w:val="4A4A4A"/>
                <w:sz w:val="20"/>
                <w:szCs w:val="20"/>
              </w:rPr>
              <w:t>IKEA Furniture Retailer</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Migration o</w:t>
            </w:r>
            <w:r w:rsidR="006452CB">
              <w:rPr>
                <w:rStyle w:val="span"/>
                <w:rFonts w:ascii="Palatino Linotype" w:eastAsia="Palatino Linotype" w:hAnsi="Palatino Linotype" w:cs="Palatino Linotype"/>
                <w:color w:val="4A4A4A"/>
                <w:sz w:val="20"/>
                <w:szCs w:val="20"/>
              </w:rPr>
              <w:t>f Business object reports into C</w:t>
            </w:r>
            <w:r>
              <w:rPr>
                <w:rStyle w:val="span"/>
                <w:rFonts w:ascii="Palatino Linotype" w:eastAsia="Palatino Linotype" w:hAnsi="Palatino Linotype" w:cs="Palatino Linotype"/>
                <w:color w:val="4A4A4A"/>
                <w:sz w:val="20"/>
                <w:szCs w:val="20"/>
              </w:rPr>
              <w:t xml:space="preserve">ognos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Ensuring of Quality process are followed without failure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Coordinating releases to production and ensuring the standards/best practices are followed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Technical specification documents creation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 xml:space="preserve">Implemented designs, including experimentation and multiple iterations. </w:t>
            </w:r>
          </w:p>
          <w:p w:rsidR="00772D10" w:rsidRDefault="00026D85">
            <w:pPr>
              <w:pStyle w:val="divdocumentsinglecolumn"/>
              <w:spacing w:before="400"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Capgemini Technology Solutions</w:t>
            </w:r>
            <w:r w:rsidR="00806726">
              <w:rPr>
                <w:rStyle w:val="txtBold"/>
                <w:rFonts w:ascii="Palatino Linotype" w:eastAsia="Palatino Linotype" w:hAnsi="Palatino Linotype" w:cs="Palatino Linotype"/>
                <w:color w:val="4A4A4A"/>
                <w:sz w:val="20"/>
                <w:szCs w:val="20"/>
              </w:rPr>
              <w:t xml:space="preserve"> India</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w:t>
            </w:r>
            <w:r w:rsidR="00806726">
              <w:rPr>
                <w:rStyle w:val="span"/>
                <w:rFonts w:ascii="Palatino Linotype" w:eastAsia="Palatino Linotype" w:hAnsi="Palatino Linotype" w:cs="Palatino Linotype"/>
                <w:color w:val="4A4A4A"/>
                <w:sz w:val="20"/>
                <w:szCs w:val="20"/>
              </w:rPr>
              <w:t xml:space="preserve"> </w:t>
            </w:r>
            <w:r>
              <w:rPr>
                <w:rStyle w:val="txtBold"/>
                <w:rFonts w:ascii="Palatino Linotype" w:eastAsia="Palatino Linotype" w:hAnsi="Palatino Linotype" w:cs="Palatino Linotype"/>
                <w:color w:val="4A4A4A"/>
                <w:sz w:val="20"/>
                <w:szCs w:val="20"/>
              </w:rPr>
              <w:t>Associate Consultant</w:t>
            </w:r>
            <w:r w:rsidR="00806726">
              <w:rPr>
                <w:rStyle w:val="singlecolumnspanpaddedlinenth-child1"/>
                <w:rFonts w:ascii="Palatino Linotype" w:eastAsia="Palatino Linotype" w:hAnsi="Palatino Linotype" w:cs="Palatino Linotype"/>
                <w:color w:val="4A4A4A"/>
                <w:sz w:val="20"/>
                <w:szCs w:val="20"/>
              </w:rPr>
              <w:t xml:space="preserve"> </w:t>
            </w:r>
          </w:p>
          <w:p w:rsidR="00772D10" w:rsidRDefault="00806726">
            <w:pPr>
              <w:pStyle w:val="paddedline"/>
              <w:spacing w:line="300" w:lineRule="atLeast"/>
              <w:rPr>
                <w:rStyle w:val="left-box"/>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Pune, Maharashtra</w:t>
            </w:r>
          </w:p>
          <w:p w:rsidR="00772D10" w:rsidRDefault="00806726">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026D85">
              <w:rPr>
                <w:rStyle w:val="span"/>
                <w:rFonts w:ascii="Palatino Linotype" w:eastAsia="Palatino Linotype" w:hAnsi="Palatino Linotype" w:cs="Palatino Linotype"/>
                <w:i/>
                <w:iCs/>
                <w:color w:val="4A4A4A"/>
                <w:sz w:val="20"/>
                <w:szCs w:val="20"/>
              </w:rPr>
              <w:t>8</w:t>
            </w:r>
            <w:r>
              <w:rPr>
                <w:rStyle w:val="span"/>
                <w:rFonts w:ascii="Palatino Linotype" w:eastAsia="Palatino Linotype" w:hAnsi="Palatino Linotype" w:cs="Palatino Linotype"/>
                <w:i/>
                <w:iCs/>
                <w:color w:val="4A4A4A"/>
                <w:sz w:val="20"/>
                <w:szCs w:val="20"/>
              </w:rPr>
              <w:t>/20</w:t>
            </w:r>
            <w:r w:rsidR="00026D85">
              <w:rPr>
                <w:rStyle w:val="span"/>
                <w:rFonts w:ascii="Palatino Linotype" w:eastAsia="Palatino Linotype" w:hAnsi="Palatino Linotype" w:cs="Palatino Linotype"/>
                <w:i/>
                <w:iCs/>
                <w:color w:val="4A4A4A"/>
                <w:sz w:val="20"/>
                <w:szCs w:val="20"/>
              </w:rPr>
              <w:t>07</w:t>
            </w:r>
            <w:r>
              <w:rPr>
                <w:rStyle w:val="span"/>
                <w:rFonts w:ascii="Palatino Linotype" w:eastAsia="Palatino Linotype" w:hAnsi="Palatino Linotype" w:cs="Palatino Linotype"/>
                <w:i/>
                <w:iCs/>
                <w:color w:val="4A4A4A"/>
                <w:sz w:val="20"/>
                <w:szCs w:val="20"/>
              </w:rPr>
              <w:t xml:space="preserve"> - 0</w:t>
            </w:r>
            <w:r w:rsidR="00026D85">
              <w:rPr>
                <w:rStyle w:val="span"/>
                <w:rFonts w:ascii="Palatino Linotype" w:eastAsia="Palatino Linotype" w:hAnsi="Palatino Linotype" w:cs="Palatino Linotype"/>
                <w:i/>
                <w:iCs/>
                <w:color w:val="4A4A4A"/>
                <w:sz w:val="20"/>
                <w:szCs w:val="20"/>
              </w:rPr>
              <w:t>8/2008</w:t>
            </w:r>
          </w:p>
          <w:p w:rsidR="00772D10" w:rsidRDefault="00806726" w:rsidP="002A502B">
            <w:pPr>
              <w:pStyle w:val="divdocumentulli"/>
              <w:numPr>
                <w:ilvl w:val="0"/>
                <w:numId w:val="7"/>
              </w:numPr>
              <w:spacing w:before="6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Modifying existing models in Framework Manager.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Creating and Publishing Packages in Framework Model.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Report authoring – List and Crosstab reports. Reports with multiple queries, adding prompts, conditional variables, filters, drill through, master detail relationships and formatting the reports.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Wrote scripts for daily maintenance activities, including analysis of </w:t>
            </w:r>
            <w:r w:rsidR="00DC08A8">
              <w:rPr>
                <w:rStyle w:val="span"/>
                <w:rFonts w:ascii="Palatino Linotype" w:eastAsia="Palatino Linotype" w:hAnsi="Palatino Linotype" w:cs="Palatino Linotype"/>
                <w:color w:val="4A4A4A"/>
                <w:sz w:val="20"/>
                <w:szCs w:val="20"/>
              </w:rPr>
              <w:t xml:space="preserve">database </w:t>
            </w:r>
            <w:r>
              <w:rPr>
                <w:rStyle w:val="span"/>
                <w:rFonts w:ascii="Palatino Linotype" w:eastAsia="Palatino Linotype" w:hAnsi="Palatino Linotype" w:cs="Palatino Linotype"/>
                <w:color w:val="4A4A4A"/>
                <w:sz w:val="20"/>
                <w:szCs w:val="20"/>
              </w:rPr>
              <w:t xml:space="preserve">tables. </w:t>
            </w:r>
          </w:p>
          <w:p w:rsidR="00772D10" w:rsidRDefault="00806726" w:rsidP="002A502B">
            <w:pPr>
              <w:pStyle w:val="divdocumentulli"/>
              <w:numPr>
                <w:ilvl w:val="0"/>
                <w:numId w:val="7"/>
              </w:numPr>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Worked closely with customers to efficiently resolve issues. </w:t>
            </w:r>
          </w:p>
          <w:p w:rsidR="00772D10" w:rsidRDefault="00806726" w:rsidP="002A502B">
            <w:pPr>
              <w:pStyle w:val="divdocumentulli"/>
              <w:numPr>
                <w:ilvl w:val="0"/>
                <w:numId w:val="7"/>
              </w:numPr>
              <w:spacing w:after="40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Wrote test cases so that the application could be tested in a legitimate environment.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Personal Information</w:t>
            </w:r>
          </w:p>
          <w:p w:rsidR="00772D10" w:rsidRDefault="00806726" w:rsidP="002A502B">
            <w:pPr>
              <w:pStyle w:val="divdocumentulli"/>
              <w:numPr>
                <w:ilvl w:val="0"/>
                <w:numId w:val="7"/>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Strengths </w:t>
            </w:r>
          </w:p>
          <w:p w:rsidR="00772D10" w:rsidRDefault="00806726" w:rsidP="002A502B">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Possess good </w:t>
            </w:r>
            <w:r w:rsidR="000D68C6">
              <w:rPr>
                <w:rStyle w:val="left-box"/>
                <w:rFonts w:ascii="Palatino Linotype" w:eastAsia="Palatino Linotype" w:hAnsi="Palatino Linotype" w:cs="Palatino Linotype"/>
                <w:color w:val="4A4A4A"/>
                <w:sz w:val="20"/>
                <w:szCs w:val="20"/>
              </w:rPr>
              <w:t>relationship</w:t>
            </w:r>
            <w:r>
              <w:rPr>
                <w:rStyle w:val="left-box"/>
                <w:rFonts w:ascii="Palatino Linotype" w:eastAsia="Palatino Linotype" w:hAnsi="Palatino Linotype" w:cs="Palatino Linotype"/>
                <w:color w:val="4A4A4A"/>
                <w:sz w:val="20"/>
                <w:szCs w:val="20"/>
              </w:rPr>
              <w:t xml:space="preserve"> building and interpersonal skills </w:t>
            </w:r>
          </w:p>
          <w:p w:rsidR="00772D10" w:rsidRDefault="00806726" w:rsidP="002A502B">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Sincerity and Self-Confidence </w:t>
            </w:r>
          </w:p>
          <w:p w:rsidR="00772D10" w:rsidRDefault="00806726" w:rsidP="002A502B">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Effective team player </w:t>
            </w:r>
          </w:p>
          <w:p w:rsidR="00772D10" w:rsidRDefault="00806726" w:rsidP="002A502B">
            <w:pPr>
              <w:pStyle w:val="divdocumentulli"/>
              <w:numPr>
                <w:ilvl w:val="0"/>
                <w:numId w:val="7"/>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Process oriented thinking and problem solving approach </w:t>
            </w:r>
          </w:p>
          <w:p w:rsidR="00772D10" w:rsidRDefault="000D68C6" w:rsidP="002A502B">
            <w:pPr>
              <w:pStyle w:val="divdocumentulli"/>
              <w:numPr>
                <w:ilvl w:val="0"/>
                <w:numId w:val="7"/>
              </w:numPr>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Highly result oriented</w:t>
            </w:r>
            <w:r w:rsidR="00806726">
              <w:rPr>
                <w:rStyle w:val="left-box"/>
                <w:rFonts w:ascii="Palatino Linotype" w:eastAsia="Palatino Linotype" w:hAnsi="Palatino Linotype" w:cs="Palatino Linotype"/>
                <w:color w:val="4A4A4A"/>
                <w:sz w:val="20"/>
                <w:szCs w:val="20"/>
              </w:rPr>
              <w:t xml:space="preserve"> </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Languages</w:t>
            </w:r>
          </w:p>
          <w:p w:rsidR="00772D10" w:rsidRDefault="00806726">
            <w:pPr>
              <w:pStyle w:val="divdocumentsinglecolumn"/>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English, Hindi</w:t>
            </w:r>
            <w:r w:rsidR="00D67C74">
              <w:rPr>
                <w:rStyle w:val="left-box"/>
                <w:rFonts w:ascii="Palatino Linotype" w:eastAsia="Palatino Linotype" w:hAnsi="Palatino Linotype" w:cs="Palatino Linotype"/>
                <w:color w:val="4A4A4A"/>
                <w:sz w:val="20"/>
                <w:szCs w:val="20"/>
              </w:rPr>
              <w:t>, Telugu</w:t>
            </w:r>
          </w:p>
          <w:p w:rsidR="00772D10" w:rsidRDefault="00806726">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Additional Information</w:t>
            </w:r>
          </w:p>
          <w:p w:rsidR="00D77F73" w:rsidRDefault="00806726" w:rsidP="0074370C">
            <w:pPr>
              <w:pStyle w:val="divdocumentulli"/>
              <w:numPr>
                <w:ilvl w:val="0"/>
                <w:numId w:val="7"/>
              </w:numPr>
              <w:pBdr>
                <w:left w:val="none" w:sz="0" w:space="0" w:color="auto"/>
              </w:pBdr>
              <w:spacing w:after="400" w:line="300" w:lineRule="atLeast"/>
              <w:rPr>
                <w:rStyle w:val="left-box"/>
                <w:rFonts w:ascii="Palatino Linotype" w:eastAsia="Palatino Linotype" w:hAnsi="Palatino Linotype" w:cs="Palatino Linotype"/>
                <w:color w:val="4A4A4A"/>
                <w:sz w:val="20"/>
                <w:szCs w:val="20"/>
              </w:rPr>
            </w:pPr>
            <w:r w:rsidRPr="00D77F73">
              <w:rPr>
                <w:rStyle w:val="left-box"/>
                <w:rFonts w:ascii="Palatino Linotype" w:eastAsia="Palatino Linotype" w:hAnsi="Palatino Linotype" w:cs="Palatino Linotype"/>
                <w:b/>
                <w:color w:val="4A4A4A"/>
                <w:sz w:val="20"/>
                <w:szCs w:val="20"/>
              </w:rPr>
              <w:t>Cognos</w:t>
            </w:r>
            <w:r>
              <w:rPr>
                <w:rStyle w:val="left-box"/>
                <w:rFonts w:ascii="Palatino Linotype" w:eastAsia="Palatino Linotype" w:hAnsi="Palatino Linotype" w:cs="Palatino Linotype"/>
                <w:color w:val="4A4A4A"/>
                <w:sz w:val="20"/>
                <w:szCs w:val="20"/>
              </w:rPr>
              <w:t xml:space="preserve"> 8.2/8.4/10</w:t>
            </w:r>
            <w:r w:rsidR="00E85B26">
              <w:rPr>
                <w:rStyle w:val="left-box"/>
                <w:rFonts w:ascii="Palatino Linotype" w:eastAsia="Palatino Linotype" w:hAnsi="Palatino Linotype" w:cs="Palatino Linotype"/>
                <w:color w:val="4A4A4A"/>
                <w:sz w:val="20"/>
                <w:szCs w:val="20"/>
              </w:rPr>
              <w:t>/11</w:t>
            </w:r>
            <w:r>
              <w:rPr>
                <w:rStyle w:val="left-box"/>
                <w:rFonts w:ascii="Palatino Linotype" w:eastAsia="Palatino Linotype" w:hAnsi="Palatino Linotype" w:cs="Palatino Linotype"/>
                <w:color w:val="4A4A4A"/>
                <w:sz w:val="20"/>
                <w:szCs w:val="20"/>
              </w:rPr>
              <w:t xml:space="preserve"> Reporting and </w:t>
            </w:r>
            <w:r w:rsidR="000D68C6">
              <w:rPr>
                <w:rStyle w:val="left-box"/>
                <w:rFonts w:ascii="Palatino Linotype" w:eastAsia="Palatino Linotype" w:hAnsi="Palatino Linotype" w:cs="Palatino Linotype"/>
                <w:color w:val="4A4A4A"/>
                <w:sz w:val="20"/>
                <w:szCs w:val="20"/>
              </w:rPr>
              <w:t>Modeling</w:t>
            </w:r>
            <w:r>
              <w:rPr>
                <w:rStyle w:val="left-box"/>
                <w:rFonts w:ascii="Palatino Linotype" w:eastAsia="Palatino Linotype" w:hAnsi="Palatino Linotype" w:cs="Palatino Linotype"/>
                <w:color w:val="4A4A4A"/>
                <w:sz w:val="20"/>
                <w:szCs w:val="20"/>
              </w:rPr>
              <w:t xml:space="preserve">: Framework Manager :Creating Framework Models from scratch, Importing tables, creating joins, applying filters on imported tables , creating packages and publishing it to Cognos Connection, parameter maps, macros for reporting purpose, different levels of security Report Studio : Creating List, Crosstab and Chart reports using following functionalities : Style Variable, Render Variable and Conditional Block. Detail </w:t>
            </w:r>
            <w:r w:rsidR="00E85B26">
              <w:rPr>
                <w:rStyle w:val="left-box"/>
                <w:rFonts w:ascii="Palatino Linotype" w:eastAsia="Palatino Linotype" w:hAnsi="Palatino Linotype" w:cs="Palatino Linotype"/>
                <w:color w:val="4A4A4A"/>
                <w:sz w:val="20"/>
                <w:szCs w:val="20"/>
              </w:rPr>
              <w:t>and</w:t>
            </w:r>
            <w:r>
              <w:rPr>
                <w:rStyle w:val="left-box"/>
                <w:rFonts w:ascii="Palatino Linotype" w:eastAsia="Palatino Linotype" w:hAnsi="Palatino Linotype" w:cs="Palatino Linotype"/>
                <w:color w:val="4A4A4A"/>
                <w:sz w:val="20"/>
                <w:szCs w:val="20"/>
              </w:rPr>
              <w:t xml:space="preserve"> Summary filter. Drill through reports. Master detail relationship, Create section and Page sets. Different types of prompts - Value, Textbox, Select &amp; Search, etc. Layout Calculations and Query Calculations. Migratio</w:t>
            </w:r>
            <w:r w:rsidR="006452CB">
              <w:rPr>
                <w:rStyle w:val="left-box"/>
                <w:rFonts w:ascii="Palatino Linotype" w:eastAsia="Palatino Linotype" w:hAnsi="Palatino Linotype" w:cs="Palatino Linotype"/>
                <w:color w:val="4A4A4A"/>
                <w:sz w:val="20"/>
                <w:szCs w:val="20"/>
              </w:rPr>
              <w:t xml:space="preserve">n of reports </w:t>
            </w:r>
            <w:r w:rsidR="00E85B26">
              <w:rPr>
                <w:rStyle w:val="left-box"/>
                <w:rFonts w:ascii="Palatino Linotype" w:eastAsia="Palatino Linotype" w:hAnsi="Palatino Linotype" w:cs="Palatino Linotype"/>
                <w:color w:val="4A4A4A"/>
                <w:sz w:val="20"/>
                <w:szCs w:val="20"/>
              </w:rPr>
              <w:t xml:space="preserve">from </w:t>
            </w:r>
            <w:r w:rsidR="006452CB">
              <w:rPr>
                <w:rStyle w:val="left-box"/>
                <w:rFonts w:ascii="Palatino Linotype" w:eastAsia="Palatino Linotype" w:hAnsi="Palatino Linotype" w:cs="Palatino Linotype"/>
                <w:color w:val="4A4A4A"/>
                <w:sz w:val="20"/>
                <w:szCs w:val="20"/>
              </w:rPr>
              <w:t xml:space="preserve">Cognos 8.4 </w:t>
            </w:r>
            <w:r w:rsidR="00E85B26">
              <w:rPr>
                <w:rStyle w:val="left-box"/>
                <w:rFonts w:ascii="Palatino Linotype" w:eastAsia="Palatino Linotype" w:hAnsi="Palatino Linotype" w:cs="Palatino Linotype"/>
                <w:color w:val="4A4A4A"/>
                <w:sz w:val="20"/>
                <w:szCs w:val="20"/>
              </w:rPr>
              <w:t>to</w:t>
            </w:r>
            <w:r w:rsidR="006452CB">
              <w:rPr>
                <w:rStyle w:val="left-box"/>
                <w:rFonts w:ascii="Palatino Linotype" w:eastAsia="Palatino Linotype" w:hAnsi="Palatino Linotype" w:cs="Palatino Linotype"/>
                <w:color w:val="4A4A4A"/>
                <w:sz w:val="20"/>
                <w:szCs w:val="20"/>
              </w:rPr>
              <w:t xml:space="preserve"> C</w:t>
            </w:r>
            <w:r>
              <w:rPr>
                <w:rStyle w:val="left-box"/>
                <w:rFonts w:ascii="Palatino Linotype" w:eastAsia="Palatino Linotype" w:hAnsi="Palatino Linotype" w:cs="Palatino Linotype"/>
                <w:color w:val="4A4A4A"/>
                <w:sz w:val="20"/>
                <w:szCs w:val="20"/>
              </w:rPr>
              <w:t xml:space="preserve">ognos 10 reports Cognos Connection: Creating Folders, Changing the name of folders and reports, </w:t>
            </w:r>
            <w:r>
              <w:rPr>
                <w:rStyle w:val="left-box"/>
                <w:rFonts w:ascii="Palatino Linotype" w:eastAsia="Palatino Linotype" w:hAnsi="Palatino Linotype" w:cs="Palatino Linotype"/>
                <w:color w:val="4A4A4A"/>
                <w:sz w:val="20"/>
                <w:szCs w:val="20"/>
              </w:rPr>
              <w:lastRenderedPageBreak/>
              <w:t>changing preferences. Using Cognos Content Administration for import and export of packages and reports</w:t>
            </w:r>
            <w:r w:rsidR="002A502B">
              <w:rPr>
                <w:rStyle w:val="left-box"/>
                <w:rFonts w:ascii="Palatino Linotype" w:eastAsia="Palatino Linotype" w:hAnsi="Palatino Linotype" w:cs="Palatino Linotype"/>
                <w:color w:val="4A4A4A"/>
                <w:sz w:val="20"/>
                <w:szCs w:val="20"/>
              </w:rPr>
              <w:t xml:space="preserve"> (Deployment)</w:t>
            </w:r>
            <w:r>
              <w:rPr>
                <w:rStyle w:val="left-box"/>
                <w:rFonts w:ascii="Palatino Linotype" w:eastAsia="Palatino Linotype" w:hAnsi="Palatino Linotype" w:cs="Palatino Linotype"/>
                <w:color w:val="4A4A4A"/>
                <w:sz w:val="20"/>
                <w:szCs w:val="20"/>
              </w:rPr>
              <w:t>.</w:t>
            </w:r>
            <w:r w:rsidR="00D77F73">
              <w:rPr>
                <w:rStyle w:val="left-box"/>
                <w:rFonts w:ascii="Palatino Linotype" w:eastAsia="Palatino Linotype" w:hAnsi="Palatino Linotype" w:cs="Palatino Linotype"/>
                <w:color w:val="4A4A4A"/>
                <w:sz w:val="20"/>
                <w:szCs w:val="20"/>
              </w:rPr>
              <w:t xml:space="preserve"> And rich on </w:t>
            </w:r>
            <w:r w:rsidR="00D77F73" w:rsidRPr="00D77F73">
              <w:rPr>
                <w:rStyle w:val="left-box"/>
                <w:rFonts w:ascii="Palatino Linotype" w:eastAsia="Palatino Linotype" w:hAnsi="Palatino Linotype" w:cs="Palatino Linotype"/>
                <w:b/>
                <w:color w:val="4A4A4A"/>
                <w:sz w:val="20"/>
                <w:szCs w:val="20"/>
              </w:rPr>
              <w:t>Power BI</w:t>
            </w:r>
            <w:r w:rsidR="00716192">
              <w:rPr>
                <w:rStyle w:val="left-box"/>
                <w:rFonts w:ascii="Palatino Linotype" w:eastAsia="Palatino Linotype" w:hAnsi="Palatino Linotype" w:cs="Palatino Linotype"/>
                <w:color w:val="4A4A4A"/>
                <w:sz w:val="20"/>
                <w:szCs w:val="20"/>
              </w:rPr>
              <w:t xml:space="preserve"> with </w:t>
            </w:r>
            <w:r w:rsidR="0074370C" w:rsidRPr="0074370C">
              <w:rPr>
                <w:rStyle w:val="left-box"/>
                <w:rFonts w:ascii="Palatino Linotype" w:eastAsia="Palatino Linotype" w:hAnsi="Palatino Linotype" w:cs="Palatino Linotype"/>
                <w:b/>
                <w:color w:val="4A4A4A"/>
                <w:sz w:val="20"/>
                <w:szCs w:val="20"/>
              </w:rPr>
              <w:t>around 4 Years</w:t>
            </w:r>
            <w:r w:rsidR="00D77F73">
              <w:rPr>
                <w:rStyle w:val="left-box"/>
                <w:rFonts w:ascii="Palatino Linotype" w:eastAsia="Palatino Linotype" w:hAnsi="Palatino Linotype" w:cs="Palatino Linotype"/>
                <w:color w:val="4A4A4A"/>
                <w:sz w:val="20"/>
                <w:szCs w:val="20"/>
              </w:rPr>
              <w:t xml:space="preserve"> of experience in creating compelling reports and visualizations using advance DAX modeling. </w:t>
            </w:r>
          </w:p>
        </w:tc>
        <w:tc>
          <w:tcPr>
            <w:tcW w:w="300" w:type="dxa"/>
            <w:tcMar>
              <w:top w:w="5" w:type="dxa"/>
              <w:left w:w="5" w:type="dxa"/>
              <w:bottom w:w="5" w:type="dxa"/>
              <w:right w:w="5" w:type="dxa"/>
            </w:tcMar>
            <w:vAlign w:val="bottom"/>
            <w:hideMark/>
          </w:tcPr>
          <w:p w:rsidR="00772D10" w:rsidRDefault="00772D10">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224" w:type="dxa"/>
            <w:shd w:val="clear" w:color="auto" w:fill="F5F5F5"/>
            <w:tcMar>
              <w:top w:w="5" w:type="dxa"/>
              <w:left w:w="5" w:type="dxa"/>
              <w:bottom w:w="5" w:type="dxa"/>
              <w:right w:w="5" w:type="dxa"/>
            </w:tcMar>
            <w:vAlign w:val="bottom"/>
            <w:hideMark/>
          </w:tcPr>
          <w:p w:rsidR="00772D10" w:rsidRDefault="00772D10">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3876" w:type="dxa"/>
            <w:shd w:val="clear" w:color="auto" w:fill="F5F5F5"/>
            <w:tcMar>
              <w:top w:w="5" w:type="dxa"/>
              <w:left w:w="5" w:type="dxa"/>
              <w:bottom w:w="5" w:type="dxa"/>
              <w:right w:w="5" w:type="dxa"/>
            </w:tcMar>
            <w:hideMark/>
          </w:tcPr>
          <w:p w:rsidR="00772D10" w:rsidRDefault="00577E9A">
            <w:pPr>
              <w:pStyle w:val="divaddress"/>
              <w:pBdr>
                <w:top w:val="none" w:sz="0" w:space="20" w:color="auto"/>
              </w:pBdr>
              <w:spacing w:after="400"/>
              <w:rPr>
                <w:rStyle w:val="right-box"/>
                <w:rFonts w:ascii="Palatino Linotype" w:eastAsia="Palatino Linotype" w:hAnsi="Palatino Linotype" w:cs="Palatino Linotype"/>
                <w:color w:val="4A4A4A"/>
                <w:shd w:val="clear" w:color="auto" w:fill="auto"/>
              </w:rPr>
            </w:pPr>
            <w:r>
              <w:rPr>
                <w:rStyle w:val="span"/>
                <w:rFonts w:ascii="Palatino Linotype" w:eastAsia="Palatino Linotype" w:hAnsi="Palatino Linotype" w:cs="Palatino Linotype"/>
                <w:color w:val="4A4A4A"/>
                <w:sz w:val="20"/>
                <w:szCs w:val="20"/>
              </w:rPr>
              <w:t>Hari</w:t>
            </w:r>
            <w:r w:rsidR="00664C0D">
              <w:rPr>
                <w:rStyle w:val="span"/>
                <w:rFonts w:ascii="Palatino Linotype" w:eastAsia="Palatino Linotype" w:hAnsi="Palatino Linotype" w:cs="Palatino Linotype"/>
                <w:color w:val="4A4A4A"/>
                <w:sz w:val="20"/>
                <w:szCs w:val="20"/>
              </w:rPr>
              <w:t>.cognos10</w:t>
            </w:r>
            <w:r>
              <w:rPr>
                <w:rStyle w:val="span"/>
                <w:rFonts w:ascii="Palatino Linotype" w:eastAsia="Palatino Linotype" w:hAnsi="Palatino Linotype" w:cs="Palatino Linotype"/>
                <w:color w:val="4A4A4A"/>
                <w:sz w:val="20"/>
                <w:szCs w:val="20"/>
              </w:rPr>
              <w:t xml:space="preserve"> </w:t>
            </w:r>
            <w:r w:rsidR="00D67C74">
              <w:rPr>
                <w:rStyle w:val="span"/>
                <w:rFonts w:ascii="Palatino Linotype" w:eastAsia="Palatino Linotype" w:hAnsi="Palatino Linotype" w:cs="Palatino Linotype"/>
                <w:color w:val="4A4A4A"/>
                <w:sz w:val="20"/>
                <w:szCs w:val="20"/>
              </w:rPr>
              <w:t>@g</w:t>
            </w:r>
            <w:r w:rsidR="00806726">
              <w:rPr>
                <w:rStyle w:val="span"/>
                <w:rFonts w:ascii="Palatino Linotype" w:eastAsia="Palatino Linotype" w:hAnsi="Palatino Linotype" w:cs="Palatino Linotype"/>
                <w:color w:val="4A4A4A"/>
                <w:sz w:val="20"/>
                <w:szCs w:val="20"/>
              </w:rPr>
              <w:t>mail.com</w:t>
            </w:r>
            <w:r w:rsidR="00806726">
              <w:rPr>
                <w:rStyle w:val="span"/>
                <w:rFonts w:ascii="Palatino Linotype" w:eastAsia="Palatino Linotype" w:hAnsi="Palatino Linotype" w:cs="Palatino Linotype"/>
                <w:color w:val="4A4A4A"/>
                <w:sz w:val="20"/>
                <w:szCs w:val="20"/>
              </w:rPr>
              <w:br/>
              <w:t>+91-</w:t>
            </w:r>
            <w:r w:rsidR="00D67C74">
              <w:rPr>
                <w:rStyle w:val="span"/>
                <w:rFonts w:ascii="Palatino Linotype" w:eastAsia="Palatino Linotype" w:hAnsi="Palatino Linotype" w:cs="Palatino Linotype"/>
                <w:color w:val="4A4A4A"/>
                <w:sz w:val="20"/>
                <w:szCs w:val="20"/>
              </w:rPr>
              <w:t>7799877669</w:t>
            </w:r>
            <w:r w:rsidR="000649A7">
              <w:rPr>
                <w:rStyle w:val="span"/>
                <w:rFonts w:ascii="Palatino Linotype" w:eastAsia="Palatino Linotype" w:hAnsi="Palatino Linotype" w:cs="Palatino Linotype"/>
                <w:color w:val="4A4A4A"/>
                <w:sz w:val="20"/>
                <w:szCs w:val="20"/>
              </w:rPr>
              <w:t xml:space="preserve"> </w:t>
            </w:r>
            <w:r w:rsidR="00806726">
              <w:rPr>
                <w:rStyle w:val="span"/>
                <w:rFonts w:ascii="Palatino Linotype" w:eastAsia="Palatino Linotype" w:hAnsi="Palatino Linotype" w:cs="Palatino Linotype"/>
                <w:color w:val="4A4A4A"/>
                <w:sz w:val="20"/>
                <w:szCs w:val="20"/>
              </w:rPr>
              <w:br/>
            </w:r>
            <w:r w:rsidR="00D67C74">
              <w:rPr>
                <w:rStyle w:val="span"/>
                <w:rFonts w:ascii="Palatino Linotype" w:eastAsia="Palatino Linotype" w:hAnsi="Palatino Linotype" w:cs="Palatino Linotype"/>
                <w:color w:val="4A4A4A"/>
                <w:sz w:val="20"/>
                <w:szCs w:val="20"/>
              </w:rPr>
              <w:t>Hyderabad</w:t>
            </w:r>
            <w:r w:rsidR="00806726">
              <w:rPr>
                <w:rStyle w:val="span"/>
                <w:rFonts w:ascii="Palatino Linotype" w:eastAsia="Palatino Linotype" w:hAnsi="Palatino Linotype" w:cs="Palatino Linotype"/>
                <w:color w:val="4A4A4A"/>
                <w:sz w:val="20"/>
                <w:szCs w:val="20"/>
              </w:rPr>
              <w:t xml:space="preserve">, </w:t>
            </w:r>
            <w:r w:rsidR="00D67C74">
              <w:rPr>
                <w:rStyle w:val="span"/>
                <w:rFonts w:ascii="Palatino Linotype" w:eastAsia="Palatino Linotype" w:hAnsi="Palatino Linotype" w:cs="Palatino Linotype"/>
                <w:color w:val="4A4A4A"/>
                <w:sz w:val="20"/>
                <w:szCs w:val="20"/>
              </w:rPr>
              <w:t>TS</w:t>
            </w:r>
            <w:r w:rsidR="00806726">
              <w:rPr>
                <w:rStyle w:val="span"/>
                <w:rFonts w:ascii="Palatino Linotype" w:eastAsia="Palatino Linotype" w:hAnsi="Palatino Linotype" w:cs="Palatino Linotype"/>
                <w:color w:val="4A4A4A"/>
                <w:sz w:val="20"/>
                <w:szCs w:val="20"/>
              </w:rPr>
              <w:t xml:space="preserve"> </w:t>
            </w:r>
          </w:p>
          <w:p w:rsidR="00772D10" w:rsidRPr="0046162D" w:rsidRDefault="00806726" w:rsidP="0046162D">
            <w:pPr>
              <w:pStyle w:val="Heading6"/>
              <w:rPr>
                <w:rStyle w:val="right-box"/>
                <w:rFonts w:ascii="Georgia, serif" w:eastAsia="Georgia, serif" w:hAnsi="Georgia, serif" w:cs="Georgia, serif"/>
                <w:b w:val="0"/>
                <w:bCs w:val="0"/>
                <w:i/>
                <w:iCs/>
                <w:color w:val="4A4A4A"/>
                <w:spacing w:val="10"/>
                <w:shd w:val="clear" w:color="auto" w:fill="auto"/>
              </w:rPr>
            </w:pPr>
            <w:r>
              <w:rPr>
                <w:rStyle w:val="right-box"/>
                <w:rFonts w:ascii="Georgia, serif" w:eastAsia="Georgia, serif" w:hAnsi="Georgia, serif" w:cs="Georgia, serif"/>
                <w:i/>
                <w:iCs/>
                <w:color w:val="4A4A4A"/>
                <w:spacing w:val="10"/>
                <w:shd w:val="clear" w:color="auto" w:fill="auto"/>
              </w:rPr>
              <w:t>Skills</w:t>
            </w:r>
          </w:p>
          <w:p w:rsidR="00772D10" w:rsidRDefault="00806726">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Data </w:t>
            </w:r>
            <w:r w:rsidR="00DC08A8">
              <w:rPr>
                <w:rStyle w:val="singlecolumnspanpaddedlinenth-child1"/>
                <w:rFonts w:ascii="Palatino Linotype" w:eastAsia="Palatino Linotype" w:hAnsi="Palatino Linotype" w:cs="Palatino Linotype"/>
                <w:color w:val="4A4A4A"/>
                <w:sz w:val="20"/>
                <w:szCs w:val="20"/>
              </w:rPr>
              <w:t>Analytics</w:t>
            </w:r>
          </w:p>
          <w:p w:rsidR="00DD2FD1" w:rsidRDefault="00DD2FD1">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Business Intelligence</w:t>
            </w:r>
          </w:p>
          <w:p w:rsidR="00DD2FD1" w:rsidRDefault="00DD2FD1">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Data Modeling</w:t>
            </w:r>
          </w:p>
          <w:p w:rsidR="00D77F73" w:rsidRDefault="00D77F73">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Microsoft Power BI</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Assessing client/end-user needs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Data visualization</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Designing enterprise-level reporting</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IBM Cognos Analytics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Managing relationships with vendors</w:t>
            </w:r>
          </w:p>
          <w:p w:rsidR="0046162D" w:rsidRP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Monitoring business trends</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Monitoring data quality</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Data Warehousing </w:t>
            </w:r>
          </w:p>
          <w:p w:rsidR="0046162D" w:rsidRDefault="0046162D" w:rsidP="0046162D">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Relational Data </w:t>
            </w:r>
            <w:r w:rsidR="006452CB">
              <w:rPr>
                <w:rStyle w:val="singlecolumnspanpaddedlinenth-child1"/>
                <w:rFonts w:ascii="Palatino Linotype" w:eastAsia="Palatino Linotype" w:hAnsi="Palatino Linotype" w:cs="Palatino Linotype"/>
                <w:color w:val="4A4A4A"/>
                <w:sz w:val="20"/>
                <w:szCs w:val="20"/>
              </w:rPr>
              <w:t>Modeling</w:t>
            </w:r>
            <w:r>
              <w:rPr>
                <w:rStyle w:val="singlecolumnspanpaddedlinenth-child1"/>
                <w:rFonts w:ascii="Palatino Linotype" w:eastAsia="Palatino Linotype" w:hAnsi="Palatino Linotype" w:cs="Palatino Linotype"/>
                <w:color w:val="4A4A4A"/>
                <w:sz w:val="20"/>
                <w:szCs w:val="20"/>
              </w:rPr>
              <w:t xml:space="preserve"> </w:t>
            </w:r>
          </w:p>
          <w:p w:rsidR="0046162D" w:rsidRDefault="0046162D" w:rsidP="0046162D">
            <w:pPr>
              <w:pStyle w:val="divdocumentulli"/>
              <w:numPr>
                <w:ilvl w:val="0"/>
                <w:numId w:val="8"/>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sidRPr="0046162D">
              <w:rPr>
                <w:rStyle w:val="singlecolumnspanpaddedlinenth-child1"/>
                <w:rFonts w:ascii="Palatino Linotype" w:eastAsia="Palatino Linotype" w:hAnsi="Palatino Linotype" w:cs="Palatino Linotype"/>
                <w:color w:val="4A4A4A"/>
                <w:sz w:val="20"/>
                <w:szCs w:val="20"/>
              </w:rPr>
              <w:t>Online analytical processing (OLAP)</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Domain</w:t>
            </w:r>
            <w:r w:rsidR="00543FE8">
              <w:rPr>
                <w:rStyle w:val="singlecolumnspanpaddedlinenth-child1"/>
                <w:rFonts w:ascii="Palatino Linotype" w:eastAsia="Palatino Linotype" w:hAnsi="Palatino Linotype" w:cs="Palatino Linotype"/>
                <w:color w:val="4A4A4A"/>
                <w:sz w:val="20"/>
                <w:szCs w:val="20"/>
              </w:rPr>
              <w:t xml:space="preserve">: </w:t>
            </w:r>
            <w:r>
              <w:rPr>
                <w:rStyle w:val="singlecolumnspanpaddedlinenth-child1"/>
                <w:rFonts w:ascii="Palatino Linotype" w:eastAsia="Palatino Linotype" w:hAnsi="Palatino Linotype" w:cs="Palatino Linotype"/>
                <w:color w:val="4A4A4A"/>
                <w:sz w:val="20"/>
                <w:szCs w:val="20"/>
              </w:rPr>
              <w:t>Banking,</w:t>
            </w:r>
            <w:r w:rsidR="006452CB">
              <w:rPr>
                <w:rStyle w:val="singlecolumnspanpaddedlinenth-child1"/>
                <w:rFonts w:ascii="Palatino Linotype" w:eastAsia="Palatino Linotype" w:hAnsi="Palatino Linotype" w:cs="Palatino Linotype"/>
                <w:color w:val="4A4A4A"/>
                <w:sz w:val="20"/>
                <w:szCs w:val="20"/>
              </w:rPr>
              <w:t xml:space="preserve"> </w:t>
            </w:r>
            <w:r>
              <w:rPr>
                <w:rStyle w:val="singlecolumnspanpaddedlinenth-child1"/>
                <w:rFonts w:ascii="Palatino Linotype" w:eastAsia="Palatino Linotype" w:hAnsi="Palatino Linotype" w:cs="Palatino Linotype"/>
                <w:color w:val="4A4A4A"/>
                <w:sz w:val="20"/>
                <w:szCs w:val="20"/>
              </w:rPr>
              <w:t xml:space="preserve">Insurance, </w:t>
            </w:r>
            <w:r w:rsidR="00DC08A8">
              <w:rPr>
                <w:rStyle w:val="singlecolumnspanpaddedlinenth-child1"/>
                <w:rFonts w:ascii="Palatino Linotype" w:eastAsia="Palatino Linotype" w:hAnsi="Palatino Linotype" w:cs="Palatino Linotype"/>
                <w:color w:val="4A4A4A"/>
                <w:sz w:val="20"/>
                <w:szCs w:val="20"/>
              </w:rPr>
              <w:t xml:space="preserve">Retail, </w:t>
            </w:r>
            <w:r>
              <w:rPr>
                <w:rStyle w:val="singlecolumnspanpaddedlinenth-child1"/>
                <w:rFonts w:ascii="Palatino Linotype" w:eastAsia="Palatino Linotype" w:hAnsi="Palatino Linotype" w:cs="Palatino Linotype"/>
                <w:color w:val="4A4A4A"/>
                <w:sz w:val="20"/>
                <w:szCs w:val="20"/>
              </w:rPr>
              <w:t xml:space="preserve">Telecom, Healthcare </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Technology/Tools- Cognos 11/10/8 (Framework Manager, Report studio and Query studio), Visualization, </w:t>
            </w:r>
            <w:r w:rsidR="007C5E88">
              <w:rPr>
                <w:rStyle w:val="singlecolumnspanpaddedlinenth-child1"/>
                <w:rFonts w:ascii="Palatino Linotype" w:eastAsia="Palatino Linotype" w:hAnsi="Palatino Linotype" w:cs="Palatino Linotype"/>
                <w:color w:val="4A4A4A"/>
                <w:sz w:val="20"/>
                <w:szCs w:val="20"/>
              </w:rPr>
              <w:t>Spotfire</w:t>
            </w:r>
            <w:r w:rsidR="0047403A">
              <w:rPr>
                <w:rStyle w:val="singlecolumnspanpaddedlinenth-child1"/>
                <w:rFonts w:ascii="Palatino Linotype" w:eastAsia="Palatino Linotype" w:hAnsi="Palatino Linotype" w:cs="Palatino Linotype"/>
                <w:color w:val="4A4A4A"/>
                <w:sz w:val="20"/>
                <w:szCs w:val="20"/>
              </w:rPr>
              <w:t>,</w:t>
            </w:r>
            <w:r w:rsidR="00D67C74">
              <w:rPr>
                <w:rStyle w:val="singlecolumnspanpaddedlinenth-child1"/>
                <w:rFonts w:ascii="Palatino Linotype" w:eastAsia="Palatino Linotype" w:hAnsi="Palatino Linotype" w:cs="Palatino Linotype"/>
                <w:color w:val="4A4A4A"/>
                <w:sz w:val="20"/>
                <w:szCs w:val="20"/>
              </w:rPr>
              <w:t xml:space="preserve"> </w:t>
            </w:r>
            <w:r w:rsidR="0047403A">
              <w:rPr>
                <w:rStyle w:val="singlecolumnspanpaddedlinenth-child1"/>
                <w:rFonts w:ascii="Palatino Linotype" w:eastAsia="Palatino Linotype" w:hAnsi="Palatino Linotype" w:cs="Palatino Linotype"/>
                <w:color w:val="4A4A4A"/>
                <w:sz w:val="20"/>
                <w:szCs w:val="20"/>
              </w:rPr>
              <w:t>Tableau</w:t>
            </w:r>
            <w:r w:rsidR="00D67C74">
              <w:rPr>
                <w:rStyle w:val="singlecolumnspanpaddedlinenth-child1"/>
                <w:rFonts w:ascii="Palatino Linotype" w:eastAsia="Palatino Linotype" w:hAnsi="Palatino Linotype" w:cs="Palatino Linotype"/>
                <w:color w:val="4A4A4A"/>
                <w:sz w:val="20"/>
                <w:szCs w:val="20"/>
              </w:rPr>
              <w:t>, Power Bi</w:t>
            </w:r>
          </w:p>
          <w:p w:rsidR="00772D10" w:rsidRDefault="00806726">
            <w:pPr>
              <w:pStyle w:val="divdocumentulli"/>
              <w:numPr>
                <w:ilvl w:val="0"/>
                <w:numId w:val="8"/>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S</w:t>
            </w:r>
            <w:r w:rsidR="00D67C74">
              <w:rPr>
                <w:rStyle w:val="singlecolumnspanpaddedlinenth-child1"/>
                <w:rFonts w:ascii="Palatino Linotype" w:eastAsia="Palatino Linotype" w:hAnsi="Palatino Linotype" w:cs="Palatino Linotype"/>
                <w:color w:val="4A4A4A"/>
                <w:sz w:val="20"/>
                <w:szCs w:val="20"/>
              </w:rPr>
              <w:t>QL</w:t>
            </w:r>
            <w:r>
              <w:rPr>
                <w:rStyle w:val="singlecolumnspanpaddedlinenth-child1"/>
                <w:rFonts w:ascii="Palatino Linotype" w:eastAsia="Palatino Linotype" w:hAnsi="Palatino Linotype" w:cs="Palatino Linotype"/>
                <w:color w:val="4A4A4A"/>
                <w:sz w:val="20"/>
                <w:szCs w:val="20"/>
              </w:rPr>
              <w:t xml:space="preserve">, Oracle </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Windows XP/Vista, Ubuntu </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IBM RTC, JIRA, </w:t>
            </w:r>
            <w:r w:rsidR="00D67C74">
              <w:rPr>
                <w:rStyle w:val="right-box"/>
                <w:rFonts w:ascii="Palatino Linotype" w:eastAsia="Palatino Linotype" w:hAnsi="Palatino Linotype" w:cs="Palatino Linotype"/>
                <w:color w:val="4A4A4A"/>
                <w:sz w:val="20"/>
                <w:szCs w:val="20"/>
                <w:shd w:val="clear" w:color="auto" w:fill="auto"/>
              </w:rPr>
              <w:t xml:space="preserve">Motio (for version control) </w:t>
            </w:r>
            <w:r w:rsidR="00882FE8">
              <w:rPr>
                <w:rStyle w:val="right-box"/>
                <w:rFonts w:ascii="Palatino Linotype" w:eastAsia="Palatino Linotype" w:hAnsi="Palatino Linotype" w:cs="Palatino Linotype"/>
                <w:color w:val="4A4A4A"/>
                <w:sz w:val="20"/>
                <w:szCs w:val="20"/>
                <w:shd w:val="clear" w:color="auto" w:fill="auto"/>
              </w:rPr>
              <w:t xml:space="preserve"> </w:t>
            </w:r>
          </w:p>
          <w:p w:rsidR="00D7562B" w:rsidRDefault="00DC08A8">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Tibco Spotfire</w:t>
            </w:r>
          </w:p>
          <w:p w:rsidR="00772D10" w:rsidRDefault="005C6A7E">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Cosmos DB</w:t>
            </w:r>
          </w:p>
          <w:p w:rsidR="00772D10"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Process implementation </w:t>
            </w:r>
          </w:p>
          <w:p w:rsidR="00DC08A8" w:rsidRDefault="008067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Debugging proficiency</w:t>
            </w:r>
          </w:p>
          <w:p w:rsidR="00772D10" w:rsidRDefault="00E85B26">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Dimensional Data Modeling</w:t>
            </w:r>
          </w:p>
          <w:p w:rsidR="00772D10" w:rsidRDefault="00806726"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xml:space="preserve">Extremely organized </w:t>
            </w:r>
          </w:p>
          <w:p w:rsidR="00192EB9" w:rsidRDefault="00192EB9"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Knowledge on Python</w:t>
            </w:r>
          </w:p>
          <w:p w:rsidR="00192EB9" w:rsidRDefault="00192EB9" w:rsidP="0046162D">
            <w:pPr>
              <w:pStyle w:val="divdocumentulli"/>
              <w:numPr>
                <w:ilvl w:val="0"/>
                <w:numId w:val="9"/>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Knowledge on Tableau</w:t>
            </w:r>
          </w:p>
          <w:p w:rsidR="00772D10" w:rsidRDefault="00806726" w:rsidP="0046162D">
            <w:pPr>
              <w:pStyle w:val="Heading6"/>
              <w:rPr>
                <w:rStyle w:val="right-box"/>
                <w:rFonts w:ascii="Georgia, serif" w:eastAsia="Georgia, serif" w:hAnsi="Georgia, serif" w:cs="Georgia, serif"/>
                <w:b w:val="0"/>
                <w:bCs w:val="0"/>
                <w:i/>
                <w:iCs/>
                <w:color w:val="4A4A4A"/>
                <w:spacing w:val="10"/>
                <w:shd w:val="clear" w:color="auto" w:fill="auto"/>
              </w:rPr>
            </w:pPr>
            <w:r>
              <w:rPr>
                <w:rStyle w:val="right-box"/>
                <w:rFonts w:ascii="Georgia, serif" w:eastAsia="Georgia, serif" w:hAnsi="Georgia, serif" w:cs="Georgia, serif"/>
                <w:i/>
                <w:iCs/>
                <w:color w:val="4A4A4A"/>
                <w:spacing w:val="10"/>
                <w:shd w:val="clear" w:color="auto" w:fill="auto"/>
              </w:rPr>
              <w:t>Education</w:t>
            </w:r>
          </w:p>
          <w:p w:rsidR="00772D10" w:rsidRDefault="00D67C74">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Osmania University</w:t>
            </w:r>
          </w:p>
          <w:p w:rsidR="00772D10" w:rsidRDefault="00D67C74">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Hyderabad</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TS</w:t>
            </w:r>
          </w:p>
          <w:p w:rsidR="00772D10" w:rsidRDefault="00D67C74" w:rsidP="00D67C74">
            <w:pPr>
              <w:pStyle w:val="paddedline"/>
              <w:spacing w:after="400"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Master</w:t>
            </w:r>
            <w:r w:rsidR="00806726">
              <w:rPr>
                <w:rStyle w:val="txtBold"/>
                <w:rFonts w:ascii="Palatino Linotype" w:eastAsia="Palatino Linotype" w:hAnsi="Palatino Linotype" w:cs="Palatino Linotype"/>
                <w:color w:val="4A4A4A"/>
                <w:sz w:val="20"/>
                <w:szCs w:val="20"/>
              </w:rPr>
              <w:t xml:space="preserve"> Of </w:t>
            </w:r>
            <w:r>
              <w:rPr>
                <w:rStyle w:val="txtBold"/>
                <w:rFonts w:ascii="Palatino Linotype" w:eastAsia="Palatino Linotype" w:hAnsi="Palatino Linotype" w:cs="Palatino Linotype"/>
                <w:color w:val="4A4A4A"/>
                <w:sz w:val="20"/>
                <w:szCs w:val="20"/>
              </w:rPr>
              <w:t>Computer Applications (MCA)</w:t>
            </w:r>
            <w:r w:rsidR="00806726">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Computer Applications</w:t>
            </w:r>
            <w:r w:rsidR="00806726">
              <w:rPr>
                <w:rStyle w:val="right-box"/>
                <w:rFonts w:ascii="Palatino Linotype" w:eastAsia="Palatino Linotype" w:hAnsi="Palatino Linotype" w:cs="Palatino Linotype"/>
                <w:color w:val="4A4A4A"/>
                <w:sz w:val="20"/>
                <w:szCs w:val="20"/>
                <w:shd w:val="clear" w:color="auto" w:fill="auto"/>
              </w:rPr>
              <w:t xml:space="preserve"> </w:t>
            </w:r>
          </w:p>
        </w:tc>
        <w:tc>
          <w:tcPr>
            <w:tcW w:w="300" w:type="dxa"/>
            <w:shd w:val="clear" w:color="auto" w:fill="F5F5F5"/>
            <w:tcMar>
              <w:top w:w="5" w:type="dxa"/>
              <w:left w:w="5" w:type="dxa"/>
              <w:bottom w:w="5" w:type="dxa"/>
              <w:right w:w="5" w:type="dxa"/>
            </w:tcMar>
            <w:vAlign w:val="bottom"/>
            <w:hideMark/>
          </w:tcPr>
          <w:p w:rsidR="00772D10" w:rsidRDefault="00772D10">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0"/>
                <w:szCs w:val="20"/>
                <w:shd w:val="clear" w:color="auto" w:fill="auto"/>
              </w:rPr>
            </w:pPr>
          </w:p>
        </w:tc>
      </w:tr>
    </w:tbl>
    <w:p w:rsidR="00772D10" w:rsidRDefault="00772D10">
      <w:pPr>
        <w:rPr>
          <w:rFonts w:ascii="Palatino Linotype" w:eastAsia="Palatino Linotype" w:hAnsi="Palatino Linotype" w:cs="Palatino Linotype"/>
          <w:color w:val="4A4A4A"/>
          <w:sz w:val="20"/>
          <w:szCs w:val="20"/>
        </w:rPr>
      </w:pPr>
    </w:p>
    <w:sectPr w:rsidR="00772D10" w:rsidSect="00772D10">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7B0349E">
      <w:start w:val="1"/>
      <w:numFmt w:val="bullet"/>
      <w:lvlText w:val=""/>
      <w:lvlJc w:val="left"/>
      <w:pPr>
        <w:ind w:left="720" w:hanging="360"/>
      </w:pPr>
      <w:rPr>
        <w:rFonts w:ascii="Symbol" w:hAnsi="Symbol"/>
      </w:rPr>
    </w:lvl>
    <w:lvl w:ilvl="1" w:tplc="00E46D3E">
      <w:start w:val="1"/>
      <w:numFmt w:val="bullet"/>
      <w:lvlText w:val="o"/>
      <w:lvlJc w:val="left"/>
      <w:pPr>
        <w:tabs>
          <w:tab w:val="num" w:pos="1440"/>
        </w:tabs>
        <w:ind w:left="1440" w:hanging="360"/>
      </w:pPr>
      <w:rPr>
        <w:rFonts w:ascii="Courier New" w:hAnsi="Courier New"/>
      </w:rPr>
    </w:lvl>
    <w:lvl w:ilvl="2" w:tplc="4D5ACAE8">
      <w:start w:val="1"/>
      <w:numFmt w:val="bullet"/>
      <w:lvlText w:val=""/>
      <w:lvlJc w:val="left"/>
      <w:pPr>
        <w:tabs>
          <w:tab w:val="num" w:pos="2160"/>
        </w:tabs>
        <w:ind w:left="2160" w:hanging="360"/>
      </w:pPr>
      <w:rPr>
        <w:rFonts w:ascii="Wingdings" w:hAnsi="Wingdings"/>
      </w:rPr>
    </w:lvl>
    <w:lvl w:ilvl="3" w:tplc="C73A8268">
      <w:start w:val="1"/>
      <w:numFmt w:val="bullet"/>
      <w:lvlText w:val=""/>
      <w:lvlJc w:val="left"/>
      <w:pPr>
        <w:tabs>
          <w:tab w:val="num" w:pos="2880"/>
        </w:tabs>
        <w:ind w:left="2880" w:hanging="360"/>
      </w:pPr>
      <w:rPr>
        <w:rFonts w:ascii="Symbol" w:hAnsi="Symbol"/>
      </w:rPr>
    </w:lvl>
    <w:lvl w:ilvl="4" w:tplc="76BA21E4">
      <w:start w:val="1"/>
      <w:numFmt w:val="bullet"/>
      <w:lvlText w:val="o"/>
      <w:lvlJc w:val="left"/>
      <w:pPr>
        <w:tabs>
          <w:tab w:val="num" w:pos="3600"/>
        </w:tabs>
        <w:ind w:left="3600" w:hanging="360"/>
      </w:pPr>
      <w:rPr>
        <w:rFonts w:ascii="Courier New" w:hAnsi="Courier New"/>
      </w:rPr>
    </w:lvl>
    <w:lvl w:ilvl="5" w:tplc="7E481E3C">
      <w:start w:val="1"/>
      <w:numFmt w:val="bullet"/>
      <w:lvlText w:val=""/>
      <w:lvlJc w:val="left"/>
      <w:pPr>
        <w:tabs>
          <w:tab w:val="num" w:pos="4320"/>
        </w:tabs>
        <w:ind w:left="4320" w:hanging="360"/>
      </w:pPr>
      <w:rPr>
        <w:rFonts w:ascii="Wingdings" w:hAnsi="Wingdings"/>
      </w:rPr>
    </w:lvl>
    <w:lvl w:ilvl="6" w:tplc="26562C5E">
      <w:start w:val="1"/>
      <w:numFmt w:val="bullet"/>
      <w:lvlText w:val=""/>
      <w:lvlJc w:val="left"/>
      <w:pPr>
        <w:tabs>
          <w:tab w:val="num" w:pos="5040"/>
        </w:tabs>
        <w:ind w:left="5040" w:hanging="360"/>
      </w:pPr>
      <w:rPr>
        <w:rFonts w:ascii="Symbol" w:hAnsi="Symbol"/>
      </w:rPr>
    </w:lvl>
    <w:lvl w:ilvl="7" w:tplc="8D568372">
      <w:start w:val="1"/>
      <w:numFmt w:val="bullet"/>
      <w:lvlText w:val="o"/>
      <w:lvlJc w:val="left"/>
      <w:pPr>
        <w:tabs>
          <w:tab w:val="num" w:pos="5760"/>
        </w:tabs>
        <w:ind w:left="5760" w:hanging="360"/>
      </w:pPr>
      <w:rPr>
        <w:rFonts w:ascii="Courier New" w:hAnsi="Courier New"/>
      </w:rPr>
    </w:lvl>
    <w:lvl w:ilvl="8" w:tplc="2812A3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CC82026">
      <w:start w:val="1"/>
      <w:numFmt w:val="bullet"/>
      <w:lvlText w:val=""/>
      <w:lvlJc w:val="left"/>
      <w:pPr>
        <w:ind w:left="720" w:hanging="360"/>
      </w:pPr>
      <w:rPr>
        <w:rFonts w:ascii="Symbol" w:hAnsi="Symbol"/>
      </w:rPr>
    </w:lvl>
    <w:lvl w:ilvl="1" w:tplc="D966CC08">
      <w:start w:val="1"/>
      <w:numFmt w:val="bullet"/>
      <w:lvlText w:val="o"/>
      <w:lvlJc w:val="left"/>
      <w:pPr>
        <w:tabs>
          <w:tab w:val="num" w:pos="1440"/>
        </w:tabs>
        <w:ind w:left="1440" w:hanging="360"/>
      </w:pPr>
      <w:rPr>
        <w:rFonts w:ascii="Courier New" w:hAnsi="Courier New"/>
      </w:rPr>
    </w:lvl>
    <w:lvl w:ilvl="2" w:tplc="E96C81C4">
      <w:start w:val="1"/>
      <w:numFmt w:val="bullet"/>
      <w:lvlText w:val=""/>
      <w:lvlJc w:val="left"/>
      <w:pPr>
        <w:tabs>
          <w:tab w:val="num" w:pos="2160"/>
        </w:tabs>
        <w:ind w:left="2160" w:hanging="360"/>
      </w:pPr>
      <w:rPr>
        <w:rFonts w:ascii="Wingdings" w:hAnsi="Wingdings"/>
      </w:rPr>
    </w:lvl>
    <w:lvl w:ilvl="3" w:tplc="A8A65610">
      <w:start w:val="1"/>
      <w:numFmt w:val="bullet"/>
      <w:lvlText w:val=""/>
      <w:lvlJc w:val="left"/>
      <w:pPr>
        <w:tabs>
          <w:tab w:val="num" w:pos="2880"/>
        </w:tabs>
        <w:ind w:left="2880" w:hanging="360"/>
      </w:pPr>
      <w:rPr>
        <w:rFonts w:ascii="Symbol" w:hAnsi="Symbol"/>
      </w:rPr>
    </w:lvl>
    <w:lvl w:ilvl="4" w:tplc="1A28BDCC">
      <w:start w:val="1"/>
      <w:numFmt w:val="bullet"/>
      <w:lvlText w:val="o"/>
      <w:lvlJc w:val="left"/>
      <w:pPr>
        <w:tabs>
          <w:tab w:val="num" w:pos="3600"/>
        </w:tabs>
        <w:ind w:left="3600" w:hanging="360"/>
      </w:pPr>
      <w:rPr>
        <w:rFonts w:ascii="Courier New" w:hAnsi="Courier New"/>
      </w:rPr>
    </w:lvl>
    <w:lvl w:ilvl="5" w:tplc="E2EAC8F8">
      <w:start w:val="1"/>
      <w:numFmt w:val="bullet"/>
      <w:lvlText w:val=""/>
      <w:lvlJc w:val="left"/>
      <w:pPr>
        <w:tabs>
          <w:tab w:val="num" w:pos="4320"/>
        </w:tabs>
        <w:ind w:left="4320" w:hanging="360"/>
      </w:pPr>
      <w:rPr>
        <w:rFonts w:ascii="Wingdings" w:hAnsi="Wingdings"/>
      </w:rPr>
    </w:lvl>
    <w:lvl w:ilvl="6" w:tplc="5FB2A9E8">
      <w:start w:val="1"/>
      <w:numFmt w:val="bullet"/>
      <w:lvlText w:val=""/>
      <w:lvlJc w:val="left"/>
      <w:pPr>
        <w:tabs>
          <w:tab w:val="num" w:pos="5040"/>
        </w:tabs>
        <w:ind w:left="5040" w:hanging="360"/>
      </w:pPr>
      <w:rPr>
        <w:rFonts w:ascii="Symbol" w:hAnsi="Symbol"/>
      </w:rPr>
    </w:lvl>
    <w:lvl w:ilvl="7" w:tplc="CD4436DC">
      <w:start w:val="1"/>
      <w:numFmt w:val="bullet"/>
      <w:lvlText w:val="o"/>
      <w:lvlJc w:val="left"/>
      <w:pPr>
        <w:tabs>
          <w:tab w:val="num" w:pos="5760"/>
        </w:tabs>
        <w:ind w:left="5760" w:hanging="360"/>
      </w:pPr>
      <w:rPr>
        <w:rFonts w:ascii="Courier New" w:hAnsi="Courier New"/>
      </w:rPr>
    </w:lvl>
    <w:lvl w:ilvl="8" w:tplc="07E408B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1B7CD128">
      <w:start w:val="1"/>
      <w:numFmt w:val="bullet"/>
      <w:lvlText w:val=""/>
      <w:lvlJc w:val="left"/>
      <w:pPr>
        <w:ind w:left="720" w:hanging="360"/>
      </w:pPr>
      <w:rPr>
        <w:rFonts w:ascii="Symbol" w:hAnsi="Symbol"/>
      </w:rPr>
    </w:lvl>
    <w:lvl w:ilvl="1" w:tplc="61321D60">
      <w:start w:val="1"/>
      <w:numFmt w:val="bullet"/>
      <w:lvlText w:val="o"/>
      <w:lvlJc w:val="left"/>
      <w:pPr>
        <w:tabs>
          <w:tab w:val="num" w:pos="1440"/>
        </w:tabs>
        <w:ind w:left="1440" w:hanging="360"/>
      </w:pPr>
      <w:rPr>
        <w:rFonts w:ascii="Courier New" w:hAnsi="Courier New"/>
      </w:rPr>
    </w:lvl>
    <w:lvl w:ilvl="2" w:tplc="2F3A0B10">
      <w:start w:val="1"/>
      <w:numFmt w:val="bullet"/>
      <w:lvlText w:val=""/>
      <w:lvlJc w:val="left"/>
      <w:pPr>
        <w:tabs>
          <w:tab w:val="num" w:pos="2160"/>
        </w:tabs>
        <w:ind w:left="2160" w:hanging="360"/>
      </w:pPr>
      <w:rPr>
        <w:rFonts w:ascii="Wingdings" w:hAnsi="Wingdings"/>
      </w:rPr>
    </w:lvl>
    <w:lvl w:ilvl="3" w:tplc="E364F690">
      <w:start w:val="1"/>
      <w:numFmt w:val="bullet"/>
      <w:lvlText w:val=""/>
      <w:lvlJc w:val="left"/>
      <w:pPr>
        <w:tabs>
          <w:tab w:val="num" w:pos="2880"/>
        </w:tabs>
        <w:ind w:left="2880" w:hanging="360"/>
      </w:pPr>
      <w:rPr>
        <w:rFonts w:ascii="Symbol" w:hAnsi="Symbol"/>
      </w:rPr>
    </w:lvl>
    <w:lvl w:ilvl="4" w:tplc="A0C8C400">
      <w:start w:val="1"/>
      <w:numFmt w:val="bullet"/>
      <w:lvlText w:val="o"/>
      <w:lvlJc w:val="left"/>
      <w:pPr>
        <w:tabs>
          <w:tab w:val="num" w:pos="3600"/>
        </w:tabs>
        <w:ind w:left="3600" w:hanging="360"/>
      </w:pPr>
      <w:rPr>
        <w:rFonts w:ascii="Courier New" w:hAnsi="Courier New"/>
      </w:rPr>
    </w:lvl>
    <w:lvl w:ilvl="5" w:tplc="BBDEA430">
      <w:start w:val="1"/>
      <w:numFmt w:val="bullet"/>
      <w:lvlText w:val=""/>
      <w:lvlJc w:val="left"/>
      <w:pPr>
        <w:tabs>
          <w:tab w:val="num" w:pos="4320"/>
        </w:tabs>
        <w:ind w:left="4320" w:hanging="360"/>
      </w:pPr>
      <w:rPr>
        <w:rFonts w:ascii="Wingdings" w:hAnsi="Wingdings"/>
      </w:rPr>
    </w:lvl>
    <w:lvl w:ilvl="6" w:tplc="2DE2A972">
      <w:start w:val="1"/>
      <w:numFmt w:val="bullet"/>
      <w:lvlText w:val=""/>
      <w:lvlJc w:val="left"/>
      <w:pPr>
        <w:tabs>
          <w:tab w:val="num" w:pos="5040"/>
        </w:tabs>
        <w:ind w:left="5040" w:hanging="360"/>
      </w:pPr>
      <w:rPr>
        <w:rFonts w:ascii="Symbol" w:hAnsi="Symbol"/>
      </w:rPr>
    </w:lvl>
    <w:lvl w:ilvl="7" w:tplc="15B06BBE">
      <w:start w:val="1"/>
      <w:numFmt w:val="bullet"/>
      <w:lvlText w:val="o"/>
      <w:lvlJc w:val="left"/>
      <w:pPr>
        <w:tabs>
          <w:tab w:val="num" w:pos="5760"/>
        </w:tabs>
        <w:ind w:left="5760" w:hanging="360"/>
      </w:pPr>
      <w:rPr>
        <w:rFonts w:ascii="Courier New" w:hAnsi="Courier New"/>
      </w:rPr>
    </w:lvl>
    <w:lvl w:ilvl="8" w:tplc="D426701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EB02F3E">
      <w:start w:val="1"/>
      <w:numFmt w:val="bullet"/>
      <w:lvlText w:val=""/>
      <w:lvlJc w:val="left"/>
      <w:pPr>
        <w:ind w:left="720" w:hanging="360"/>
      </w:pPr>
      <w:rPr>
        <w:rFonts w:ascii="Symbol" w:hAnsi="Symbol"/>
      </w:rPr>
    </w:lvl>
    <w:lvl w:ilvl="1" w:tplc="CD8290C8">
      <w:start w:val="1"/>
      <w:numFmt w:val="bullet"/>
      <w:lvlText w:val="o"/>
      <w:lvlJc w:val="left"/>
      <w:pPr>
        <w:tabs>
          <w:tab w:val="num" w:pos="1440"/>
        </w:tabs>
        <w:ind w:left="1440" w:hanging="360"/>
      </w:pPr>
      <w:rPr>
        <w:rFonts w:ascii="Courier New" w:hAnsi="Courier New"/>
      </w:rPr>
    </w:lvl>
    <w:lvl w:ilvl="2" w:tplc="EAD451D2">
      <w:start w:val="1"/>
      <w:numFmt w:val="bullet"/>
      <w:lvlText w:val=""/>
      <w:lvlJc w:val="left"/>
      <w:pPr>
        <w:tabs>
          <w:tab w:val="num" w:pos="2160"/>
        </w:tabs>
        <w:ind w:left="2160" w:hanging="360"/>
      </w:pPr>
      <w:rPr>
        <w:rFonts w:ascii="Wingdings" w:hAnsi="Wingdings"/>
      </w:rPr>
    </w:lvl>
    <w:lvl w:ilvl="3" w:tplc="56042E60">
      <w:start w:val="1"/>
      <w:numFmt w:val="bullet"/>
      <w:lvlText w:val=""/>
      <w:lvlJc w:val="left"/>
      <w:pPr>
        <w:tabs>
          <w:tab w:val="num" w:pos="2880"/>
        </w:tabs>
        <w:ind w:left="2880" w:hanging="360"/>
      </w:pPr>
      <w:rPr>
        <w:rFonts w:ascii="Symbol" w:hAnsi="Symbol"/>
      </w:rPr>
    </w:lvl>
    <w:lvl w:ilvl="4" w:tplc="75C45FDE">
      <w:start w:val="1"/>
      <w:numFmt w:val="bullet"/>
      <w:lvlText w:val="o"/>
      <w:lvlJc w:val="left"/>
      <w:pPr>
        <w:tabs>
          <w:tab w:val="num" w:pos="3600"/>
        </w:tabs>
        <w:ind w:left="3600" w:hanging="360"/>
      </w:pPr>
      <w:rPr>
        <w:rFonts w:ascii="Courier New" w:hAnsi="Courier New"/>
      </w:rPr>
    </w:lvl>
    <w:lvl w:ilvl="5" w:tplc="2EF24F6A">
      <w:start w:val="1"/>
      <w:numFmt w:val="bullet"/>
      <w:lvlText w:val=""/>
      <w:lvlJc w:val="left"/>
      <w:pPr>
        <w:tabs>
          <w:tab w:val="num" w:pos="4320"/>
        </w:tabs>
        <w:ind w:left="4320" w:hanging="360"/>
      </w:pPr>
      <w:rPr>
        <w:rFonts w:ascii="Wingdings" w:hAnsi="Wingdings"/>
      </w:rPr>
    </w:lvl>
    <w:lvl w:ilvl="6" w:tplc="E3B2A066">
      <w:start w:val="1"/>
      <w:numFmt w:val="bullet"/>
      <w:lvlText w:val=""/>
      <w:lvlJc w:val="left"/>
      <w:pPr>
        <w:tabs>
          <w:tab w:val="num" w:pos="5040"/>
        </w:tabs>
        <w:ind w:left="5040" w:hanging="360"/>
      </w:pPr>
      <w:rPr>
        <w:rFonts w:ascii="Symbol" w:hAnsi="Symbol"/>
      </w:rPr>
    </w:lvl>
    <w:lvl w:ilvl="7" w:tplc="148EF17E">
      <w:start w:val="1"/>
      <w:numFmt w:val="bullet"/>
      <w:lvlText w:val="o"/>
      <w:lvlJc w:val="left"/>
      <w:pPr>
        <w:tabs>
          <w:tab w:val="num" w:pos="5760"/>
        </w:tabs>
        <w:ind w:left="5760" w:hanging="360"/>
      </w:pPr>
      <w:rPr>
        <w:rFonts w:ascii="Courier New" w:hAnsi="Courier New"/>
      </w:rPr>
    </w:lvl>
    <w:lvl w:ilvl="8" w:tplc="186425CC">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54C442DE">
      <w:start w:val="1"/>
      <w:numFmt w:val="bullet"/>
      <w:lvlText w:val=""/>
      <w:lvlJc w:val="left"/>
      <w:pPr>
        <w:ind w:left="720" w:hanging="360"/>
      </w:pPr>
      <w:rPr>
        <w:rFonts w:ascii="Symbol" w:hAnsi="Symbol"/>
      </w:rPr>
    </w:lvl>
    <w:lvl w:ilvl="1" w:tplc="D0840164">
      <w:start w:val="1"/>
      <w:numFmt w:val="bullet"/>
      <w:lvlText w:val="o"/>
      <w:lvlJc w:val="left"/>
      <w:pPr>
        <w:tabs>
          <w:tab w:val="num" w:pos="1440"/>
        </w:tabs>
        <w:ind w:left="1440" w:hanging="360"/>
      </w:pPr>
      <w:rPr>
        <w:rFonts w:ascii="Courier New" w:hAnsi="Courier New"/>
      </w:rPr>
    </w:lvl>
    <w:lvl w:ilvl="2" w:tplc="AA74B164">
      <w:start w:val="1"/>
      <w:numFmt w:val="bullet"/>
      <w:lvlText w:val=""/>
      <w:lvlJc w:val="left"/>
      <w:pPr>
        <w:tabs>
          <w:tab w:val="num" w:pos="2160"/>
        </w:tabs>
        <w:ind w:left="2160" w:hanging="360"/>
      </w:pPr>
      <w:rPr>
        <w:rFonts w:ascii="Wingdings" w:hAnsi="Wingdings"/>
      </w:rPr>
    </w:lvl>
    <w:lvl w:ilvl="3" w:tplc="D0B660B6">
      <w:start w:val="1"/>
      <w:numFmt w:val="bullet"/>
      <w:lvlText w:val=""/>
      <w:lvlJc w:val="left"/>
      <w:pPr>
        <w:tabs>
          <w:tab w:val="num" w:pos="2880"/>
        </w:tabs>
        <w:ind w:left="2880" w:hanging="360"/>
      </w:pPr>
      <w:rPr>
        <w:rFonts w:ascii="Symbol" w:hAnsi="Symbol"/>
      </w:rPr>
    </w:lvl>
    <w:lvl w:ilvl="4" w:tplc="927285BC">
      <w:start w:val="1"/>
      <w:numFmt w:val="bullet"/>
      <w:lvlText w:val="o"/>
      <w:lvlJc w:val="left"/>
      <w:pPr>
        <w:tabs>
          <w:tab w:val="num" w:pos="3600"/>
        </w:tabs>
        <w:ind w:left="3600" w:hanging="360"/>
      </w:pPr>
      <w:rPr>
        <w:rFonts w:ascii="Courier New" w:hAnsi="Courier New"/>
      </w:rPr>
    </w:lvl>
    <w:lvl w:ilvl="5" w:tplc="1E621780">
      <w:start w:val="1"/>
      <w:numFmt w:val="bullet"/>
      <w:lvlText w:val=""/>
      <w:lvlJc w:val="left"/>
      <w:pPr>
        <w:tabs>
          <w:tab w:val="num" w:pos="4320"/>
        </w:tabs>
        <w:ind w:left="4320" w:hanging="360"/>
      </w:pPr>
      <w:rPr>
        <w:rFonts w:ascii="Wingdings" w:hAnsi="Wingdings"/>
      </w:rPr>
    </w:lvl>
    <w:lvl w:ilvl="6" w:tplc="02F2767A">
      <w:start w:val="1"/>
      <w:numFmt w:val="bullet"/>
      <w:lvlText w:val=""/>
      <w:lvlJc w:val="left"/>
      <w:pPr>
        <w:tabs>
          <w:tab w:val="num" w:pos="5040"/>
        </w:tabs>
        <w:ind w:left="5040" w:hanging="360"/>
      </w:pPr>
      <w:rPr>
        <w:rFonts w:ascii="Symbol" w:hAnsi="Symbol"/>
      </w:rPr>
    </w:lvl>
    <w:lvl w:ilvl="7" w:tplc="85B4BB54">
      <w:start w:val="1"/>
      <w:numFmt w:val="bullet"/>
      <w:lvlText w:val="o"/>
      <w:lvlJc w:val="left"/>
      <w:pPr>
        <w:tabs>
          <w:tab w:val="num" w:pos="5760"/>
        </w:tabs>
        <w:ind w:left="5760" w:hanging="360"/>
      </w:pPr>
      <w:rPr>
        <w:rFonts w:ascii="Courier New" w:hAnsi="Courier New"/>
      </w:rPr>
    </w:lvl>
    <w:lvl w:ilvl="8" w:tplc="28EC3D12">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E410FA18">
      <w:start w:val="1"/>
      <w:numFmt w:val="bullet"/>
      <w:lvlText w:val=""/>
      <w:lvlJc w:val="left"/>
      <w:pPr>
        <w:ind w:left="720" w:hanging="360"/>
      </w:pPr>
      <w:rPr>
        <w:rFonts w:ascii="Symbol" w:hAnsi="Symbol"/>
      </w:rPr>
    </w:lvl>
    <w:lvl w:ilvl="1" w:tplc="F7C6E80C">
      <w:start w:val="1"/>
      <w:numFmt w:val="bullet"/>
      <w:lvlText w:val="o"/>
      <w:lvlJc w:val="left"/>
      <w:pPr>
        <w:tabs>
          <w:tab w:val="num" w:pos="1440"/>
        </w:tabs>
        <w:ind w:left="1440" w:hanging="360"/>
      </w:pPr>
      <w:rPr>
        <w:rFonts w:ascii="Courier New" w:hAnsi="Courier New"/>
      </w:rPr>
    </w:lvl>
    <w:lvl w:ilvl="2" w:tplc="9EAC992E">
      <w:start w:val="1"/>
      <w:numFmt w:val="bullet"/>
      <w:lvlText w:val=""/>
      <w:lvlJc w:val="left"/>
      <w:pPr>
        <w:tabs>
          <w:tab w:val="num" w:pos="2160"/>
        </w:tabs>
        <w:ind w:left="2160" w:hanging="360"/>
      </w:pPr>
      <w:rPr>
        <w:rFonts w:ascii="Wingdings" w:hAnsi="Wingdings"/>
      </w:rPr>
    </w:lvl>
    <w:lvl w:ilvl="3" w:tplc="19CADB2A">
      <w:start w:val="1"/>
      <w:numFmt w:val="bullet"/>
      <w:lvlText w:val=""/>
      <w:lvlJc w:val="left"/>
      <w:pPr>
        <w:tabs>
          <w:tab w:val="num" w:pos="2880"/>
        </w:tabs>
        <w:ind w:left="2880" w:hanging="360"/>
      </w:pPr>
      <w:rPr>
        <w:rFonts w:ascii="Symbol" w:hAnsi="Symbol"/>
      </w:rPr>
    </w:lvl>
    <w:lvl w:ilvl="4" w:tplc="7E2A9C02">
      <w:start w:val="1"/>
      <w:numFmt w:val="bullet"/>
      <w:lvlText w:val="o"/>
      <w:lvlJc w:val="left"/>
      <w:pPr>
        <w:tabs>
          <w:tab w:val="num" w:pos="3600"/>
        </w:tabs>
        <w:ind w:left="3600" w:hanging="360"/>
      </w:pPr>
      <w:rPr>
        <w:rFonts w:ascii="Courier New" w:hAnsi="Courier New"/>
      </w:rPr>
    </w:lvl>
    <w:lvl w:ilvl="5" w:tplc="8C60B61E">
      <w:start w:val="1"/>
      <w:numFmt w:val="bullet"/>
      <w:lvlText w:val=""/>
      <w:lvlJc w:val="left"/>
      <w:pPr>
        <w:tabs>
          <w:tab w:val="num" w:pos="4320"/>
        </w:tabs>
        <w:ind w:left="4320" w:hanging="360"/>
      </w:pPr>
      <w:rPr>
        <w:rFonts w:ascii="Wingdings" w:hAnsi="Wingdings"/>
      </w:rPr>
    </w:lvl>
    <w:lvl w:ilvl="6" w:tplc="2F680044">
      <w:start w:val="1"/>
      <w:numFmt w:val="bullet"/>
      <w:lvlText w:val=""/>
      <w:lvlJc w:val="left"/>
      <w:pPr>
        <w:tabs>
          <w:tab w:val="num" w:pos="5040"/>
        </w:tabs>
        <w:ind w:left="5040" w:hanging="360"/>
      </w:pPr>
      <w:rPr>
        <w:rFonts w:ascii="Symbol" w:hAnsi="Symbol"/>
      </w:rPr>
    </w:lvl>
    <w:lvl w:ilvl="7" w:tplc="99C2406E">
      <w:start w:val="1"/>
      <w:numFmt w:val="bullet"/>
      <w:lvlText w:val="o"/>
      <w:lvlJc w:val="left"/>
      <w:pPr>
        <w:tabs>
          <w:tab w:val="num" w:pos="5760"/>
        </w:tabs>
        <w:ind w:left="5760" w:hanging="360"/>
      </w:pPr>
      <w:rPr>
        <w:rFonts w:ascii="Courier New" w:hAnsi="Courier New"/>
      </w:rPr>
    </w:lvl>
    <w:lvl w:ilvl="8" w:tplc="445A90E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3C8B01E">
      <w:start w:val="1"/>
      <w:numFmt w:val="bullet"/>
      <w:lvlText w:val=""/>
      <w:lvlJc w:val="left"/>
      <w:pPr>
        <w:ind w:left="720" w:hanging="360"/>
      </w:pPr>
      <w:rPr>
        <w:rFonts w:ascii="Symbol" w:hAnsi="Symbol"/>
      </w:rPr>
    </w:lvl>
    <w:lvl w:ilvl="1" w:tplc="F7566602">
      <w:start w:val="1"/>
      <w:numFmt w:val="bullet"/>
      <w:lvlText w:val="o"/>
      <w:lvlJc w:val="left"/>
      <w:pPr>
        <w:tabs>
          <w:tab w:val="num" w:pos="1440"/>
        </w:tabs>
        <w:ind w:left="1440" w:hanging="360"/>
      </w:pPr>
      <w:rPr>
        <w:rFonts w:ascii="Courier New" w:hAnsi="Courier New"/>
      </w:rPr>
    </w:lvl>
    <w:lvl w:ilvl="2" w:tplc="C640066E">
      <w:start w:val="1"/>
      <w:numFmt w:val="bullet"/>
      <w:lvlText w:val=""/>
      <w:lvlJc w:val="left"/>
      <w:pPr>
        <w:tabs>
          <w:tab w:val="num" w:pos="2160"/>
        </w:tabs>
        <w:ind w:left="2160" w:hanging="360"/>
      </w:pPr>
      <w:rPr>
        <w:rFonts w:ascii="Wingdings" w:hAnsi="Wingdings"/>
      </w:rPr>
    </w:lvl>
    <w:lvl w:ilvl="3" w:tplc="1ED05BB4">
      <w:start w:val="1"/>
      <w:numFmt w:val="bullet"/>
      <w:lvlText w:val=""/>
      <w:lvlJc w:val="left"/>
      <w:pPr>
        <w:tabs>
          <w:tab w:val="num" w:pos="2880"/>
        </w:tabs>
        <w:ind w:left="2880" w:hanging="360"/>
      </w:pPr>
      <w:rPr>
        <w:rFonts w:ascii="Symbol" w:hAnsi="Symbol"/>
      </w:rPr>
    </w:lvl>
    <w:lvl w:ilvl="4" w:tplc="88B8A27A">
      <w:start w:val="1"/>
      <w:numFmt w:val="bullet"/>
      <w:lvlText w:val="o"/>
      <w:lvlJc w:val="left"/>
      <w:pPr>
        <w:tabs>
          <w:tab w:val="num" w:pos="3600"/>
        </w:tabs>
        <w:ind w:left="3600" w:hanging="360"/>
      </w:pPr>
      <w:rPr>
        <w:rFonts w:ascii="Courier New" w:hAnsi="Courier New"/>
      </w:rPr>
    </w:lvl>
    <w:lvl w:ilvl="5" w:tplc="9224D714">
      <w:start w:val="1"/>
      <w:numFmt w:val="bullet"/>
      <w:lvlText w:val=""/>
      <w:lvlJc w:val="left"/>
      <w:pPr>
        <w:tabs>
          <w:tab w:val="num" w:pos="4320"/>
        </w:tabs>
        <w:ind w:left="4320" w:hanging="360"/>
      </w:pPr>
      <w:rPr>
        <w:rFonts w:ascii="Wingdings" w:hAnsi="Wingdings"/>
      </w:rPr>
    </w:lvl>
    <w:lvl w:ilvl="6" w:tplc="9A28881E">
      <w:start w:val="1"/>
      <w:numFmt w:val="bullet"/>
      <w:lvlText w:val=""/>
      <w:lvlJc w:val="left"/>
      <w:pPr>
        <w:tabs>
          <w:tab w:val="num" w:pos="5040"/>
        </w:tabs>
        <w:ind w:left="5040" w:hanging="360"/>
      </w:pPr>
      <w:rPr>
        <w:rFonts w:ascii="Symbol" w:hAnsi="Symbol"/>
      </w:rPr>
    </w:lvl>
    <w:lvl w:ilvl="7" w:tplc="7E5AE848">
      <w:start w:val="1"/>
      <w:numFmt w:val="bullet"/>
      <w:lvlText w:val="o"/>
      <w:lvlJc w:val="left"/>
      <w:pPr>
        <w:tabs>
          <w:tab w:val="num" w:pos="5760"/>
        </w:tabs>
        <w:ind w:left="5760" w:hanging="360"/>
      </w:pPr>
      <w:rPr>
        <w:rFonts w:ascii="Courier New" w:hAnsi="Courier New"/>
      </w:rPr>
    </w:lvl>
    <w:lvl w:ilvl="8" w:tplc="9CD0815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284A060A">
      <w:start w:val="1"/>
      <w:numFmt w:val="bullet"/>
      <w:lvlText w:val=""/>
      <w:lvlJc w:val="left"/>
      <w:pPr>
        <w:ind w:left="720" w:hanging="360"/>
      </w:pPr>
      <w:rPr>
        <w:rFonts w:ascii="Symbol" w:hAnsi="Symbol"/>
      </w:rPr>
    </w:lvl>
    <w:lvl w:ilvl="1" w:tplc="F5E4E2CA">
      <w:start w:val="1"/>
      <w:numFmt w:val="bullet"/>
      <w:lvlText w:val="o"/>
      <w:lvlJc w:val="left"/>
      <w:pPr>
        <w:tabs>
          <w:tab w:val="num" w:pos="1440"/>
        </w:tabs>
        <w:ind w:left="1440" w:hanging="360"/>
      </w:pPr>
      <w:rPr>
        <w:rFonts w:ascii="Courier New" w:hAnsi="Courier New"/>
      </w:rPr>
    </w:lvl>
    <w:lvl w:ilvl="2" w:tplc="EBDCD55A">
      <w:start w:val="1"/>
      <w:numFmt w:val="bullet"/>
      <w:lvlText w:val=""/>
      <w:lvlJc w:val="left"/>
      <w:pPr>
        <w:tabs>
          <w:tab w:val="num" w:pos="2160"/>
        </w:tabs>
        <w:ind w:left="2160" w:hanging="360"/>
      </w:pPr>
      <w:rPr>
        <w:rFonts w:ascii="Wingdings" w:hAnsi="Wingdings"/>
      </w:rPr>
    </w:lvl>
    <w:lvl w:ilvl="3" w:tplc="7DCCA184">
      <w:start w:val="1"/>
      <w:numFmt w:val="bullet"/>
      <w:lvlText w:val=""/>
      <w:lvlJc w:val="left"/>
      <w:pPr>
        <w:tabs>
          <w:tab w:val="num" w:pos="2880"/>
        </w:tabs>
        <w:ind w:left="2880" w:hanging="360"/>
      </w:pPr>
      <w:rPr>
        <w:rFonts w:ascii="Symbol" w:hAnsi="Symbol"/>
      </w:rPr>
    </w:lvl>
    <w:lvl w:ilvl="4" w:tplc="B70AB396">
      <w:start w:val="1"/>
      <w:numFmt w:val="bullet"/>
      <w:lvlText w:val="o"/>
      <w:lvlJc w:val="left"/>
      <w:pPr>
        <w:tabs>
          <w:tab w:val="num" w:pos="3600"/>
        </w:tabs>
        <w:ind w:left="3600" w:hanging="360"/>
      </w:pPr>
      <w:rPr>
        <w:rFonts w:ascii="Courier New" w:hAnsi="Courier New"/>
      </w:rPr>
    </w:lvl>
    <w:lvl w:ilvl="5" w:tplc="15BE5D80">
      <w:start w:val="1"/>
      <w:numFmt w:val="bullet"/>
      <w:lvlText w:val=""/>
      <w:lvlJc w:val="left"/>
      <w:pPr>
        <w:tabs>
          <w:tab w:val="num" w:pos="4320"/>
        </w:tabs>
        <w:ind w:left="4320" w:hanging="360"/>
      </w:pPr>
      <w:rPr>
        <w:rFonts w:ascii="Wingdings" w:hAnsi="Wingdings"/>
      </w:rPr>
    </w:lvl>
    <w:lvl w:ilvl="6" w:tplc="6E38FA52">
      <w:start w:val="1"/>
      <w:numFmt w:val="bullet"/>
      <w:lvlText w:val=""/>
      <w:lvlJc w:val="left"/>
      <w:pPr>
        <w:tabs>
          <w:tab w:val="num" w:pos="5040"/>
        </w:tabs>
        <w:ind w:left="5040" w:hanging="360"/>
      </w:pPr>
      <w:rPr>
        <w:rFonts w:ascii="Symbol" w:hAnsi="Symbol"/>
      </w:rPr>
    </w:lvl>
    <w:lvl w:ilvl="7" w:tplc="D9F66DD2">
      <w:start w:val="1"/>
      <w:numFmt w:val="bullet"/>
      <w:lvlText w:val="o"/>
      <w:lvlJc w:val="left"/>
      <w:pPr>
        <w:tabs>
          <w:tab w:val="num" w:pos="5760"/>
        </w:tabs>
        <w:ind w:left="5760" w:hanging="360"/>
      </w:pPr>
      <w:rPr>
        <w:rFonts w:ascii="Courier New" w:hAnsi="Courier New"/>
      </w:rPr>
    </w:lvl>
    <w:lvl w:ilvl="8" w:tplc="907C8AC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0D0A8B5C">
      <w:start w:val="1"/>
      <w:numFmt w:val="bullet"/>
      <w:lvlText w:val=""/>
      <w:lvlJc w:val="left"/>
      <w:pPr>
        <w:ind w:left="720" w:hanging="360"/>
      </w:pPr>
      <w:rPr>
        <w:rFonts w:ascii="Symbol" w:hAnsi="Symbol"/>
      </w:rPr>
    </w:lvl>
    <w:lvl w:ilvl="1" w:tplc="A86CA6C0">
      <w:start w:val="1"/>
      <w:numFmt w:val="bullet"/>
      <w:lvlText w:val="o"/>
      <w:lvlJc w:val="left"/>
      <w:pPr>
        <w:tabs>
          <w:tab w:val="num" w:pos="1440"/>
        </w:tabs>
        <w:ind w:left="1440" w:hanging="360"/>
      </w:pPr>
      <w:rPr>
        <w:rFonts w:ascii="Courier New" w:hAnsi="Courier New"/>
      </w:rPr>
    </w:lvl>
    <w:lvl w:ilvl="2" w:tplc="9B0A6A24">
      <w:start w:val="1"/>
      <w:numFmt w:val="bullet"/>
      <w:lvlText w:val=""/>
      <w:lvlJc w:val="left"/>
      <w:pPr>
        <w:tabs>
          <w:tab w:val="num" w:pos="2160"/>
        </w:tabs>
        <w:ind w:left="2160" w:hanging="360"/>
      </w:pPr>
      <w:rPr>
        <w:rFonts w:ascii="Wingdings" w:hAnsi="Wingdings"/>
      </w:rPr>
    </w:lvl>
    <w:lvl w:ilvl="3" w:tplc="59A8DB46">
      <w:start w:val="1"/>
      <w:numFmt w:val="bullet"/>
      <w:lvlText w:val=""/>
      <w:lvlJc w:val="left"/>
      <w:pPr>
        <w:tabs>
          <w:tab w:val="num" w:pos="2880"/>
        </w:tabs>
        <w:ind w:left="2880" w:hanging="360"/>
      </w:pPr>
      <w:rPr>
        <w:rFonts w:ascii="Symbol" w:hAnsi="Symbol"/>
      </w:rPr>
    </w:lvl>
    <w:lvl w:ilvl="4" w:tplc="C088D446">
      <w:start w:val="1"/>
      <w:numFmt w:val="bullet"/>
      <w:lvlText w:val="o"/>
      <w:lvlJc w:val="left"/>
      <w:pPr>
        <w:tabs>
          <w:tab w:val="num" w:pos="3600"/>
        </w:tabs>
        <w:ind w:left="3600" w:hanging="360"/>
      </w:pPr>
      <w:rPr>
        <w:rFonts w:ascii="Courier New" w:hAnsi="Courier New"/>
      </w:rPr>
    </w:lvl>
    <w:lvl w:ilvl="5" w:tplc="27125D2C">
      <w:start w:val="1"/>
      <w:numFmt w:val="bullet"/>
      <w:lvlText w:val=""/>
      <w:lvlJc w:val="left"/>
      <w:pPr>
        <w:tabs>
          <w:tab w:val="num" w:pos="4320"/>
        </w:tabs>
        <w:ind w:left="4320" w:hanging="360"/>
      </w:pPr>
      <w:rPr>
        <w:rFonts w:ascii="Wingdings" w:hAnsi="Wingdings"/>
      </w:rPr>
    </w:lvl>
    <w:lvl w:ilvl="6" w:tplc="C12A05CC">
      <w:start w:val="1"/>
      <w:numFmt w:val="bullet"/>
      <w:lvlText w:val=""/>
      <w:lvlJc w:val="left"/>
      <w:pPr>
        <w:tabs>
          <w:tab w:val="num" w:pos="5040"/>
        </w:tabs>
        <w:ind w:left="5040" w:hanging="360"/>
      </w:pPr>
      <w:rPr>
        <w:rFonts w:ascii="Symbol" w:hAnsi="Symbol"/>
      </w:rPr>
    </w:lvl>
    <w:lvl w:ilvl="7" w:tplc="BBBEF6F4">
      <w:start w:val="1"/>
      <w:numFmt w:val="bullet"/>
      <w:lvlText w:val="o"/>
      <w:lvlJc w:val="left"/>
      <w:pPr>
        <w:tabs>
          <w:tab w:val="num" w:pos="5760"/>
        </w:tabs>
        <w:ind w:left="5760" w:hanging="360"/>
      </w:pPr>
      <w:rPr>
        <w:rFonts w:ascii="Courier New" w:hAnsi="Courier New"/>
      </w:rPr>
    </w:lvl>
    <w:lvl w:ilvl="8" w:tplc="B1EAF0F2">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rPr>
    </w:lvl>
  </w:abstractNum>
  <w:abstractNum w:abstractNumId="10">
    <w:nsid w:val="17804A89"/>
    <w:multiLevelType w:val="hybridMultilevel"/>
    <w:tmpl w:val="753E6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445E51"/>
    <w:multiLevelType w:val="hybridMultilevel"/>
    <w:tmpl w:val="8A9CF1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10"/>
    <w:rsid w:val="00005419"/>
    <w:rsid w:val="00026D85"/>
    <w:rsid w:val="00051CF7"/>
    <w:rsid w:val="000649A7"/>
    <w:rsid w:val="00092D3B"/>
    <w:rsid w:val="000D68C6"/>
    <w:rsid w:val="00117CBD"/>
    <w:rsid w:val="00136FAF"/>
    <w:rsid w:val="0014229B"/>
    <w:rsid w:val="001448CE"/>
    <w:rsid w:val="001568CF"/>
    <w:rsid w:val="00192EB9"/>
    <w:rsid w:val="00236240"/>
    <w:rsid w:val="002A502B"/>
    <w:rsid w:val="00400F8C"/>
    <w:rsid w:val="0045271F"/>
    <w:rsid w:val="0046162D"/>
    <w:rsid w:val="004668F3"/>
    <w:rsid w:val="0047403A"/>
    <w:rsid w:val="005179F9"/>
    <w:rsid w:val="00543FE8"/>
    <w:rsid w:val="00577E9A"/>
    <w:rsid w:val="005C6A7E"/>
    <w:rsid w:val="0062492A"/>
    <w:rsid w:val="006452CB"/>
    <w:rsid w:val="00664C0D"/>
    <w:rsid w:val="00697023"/>
    <w:rsid w:val="006D4990"/>
    <w:rsid w:val="00716192"/>
    <w:rsid w:val="0074370C"/>
    <w:rsid w:val="00772D10"/>
    <w:rsid w:val="007C3B3F"/>
    <w:rsid w:val="007C5E88"/>
    <w:rsid w:val="00806726"/>
    <w:rsid w:val="0082054D"/>
    <w:rsid w:val="00854D3F"/>
    <w:rsid w:val="00882FE8"/>
    <w:rsid w:val="009B5250"/>
    <w:rsid w:val="00AC3843"/>
    <w:rsid w:val="00B715A0"/>
    <w:rsid w:val="00C40D72"/>
    <w:rsid w:val="00D67C74"/>
    <w:rsid w:val="00D7562B"/>
    <w:rsid w:val="00D77F73"/>
    <w:rsid w:val="00DC08A8"/>
    <w:rsid w:val="00DC423E"/>
    <w:rsid w:val="00DD2FD1"/>
    <w:rsid w:val="00E62F9E"/>
    <w:rsid w:val="00E85B26"/>
    <w:rsid w:val="00EE3BBB"/>
    <w:rsid w:val="00F677ED"/>
    <w:rsid w:val="00FF07F6"/>
    <w:rsid w:val="00FF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74DD-6765-4BDF-AE2A-2A29B69C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
      <w:szCs w:val="24"/>
    </w:rPr>
  </w:style>
  <w:style w:type="paragraph" w:styleId="Heading1">
    <w:name w:val="heading 1"/>
    <w:basedOn w:val="Normal"/>
    <w:next w:val="Normal"/>
    <w:qFormat/>
    <w:rsid w:val="00EF7B96"/>
    <w:pPr>
      <w:keepNext/>
      <w:spacing w:before="240" w:after="60"/>
      <w:outlineLvl w:val="0"/>
    </w:pPr>
    <w:rPr>
      <w:b/>
      <w:bCs/>
      <w:kern w:val="36"/>
      <w:sz w:val="24"/>
    </w:rPr>
  </w:style>
  <w:style w:type="paragraph" w:styleId="Heading2">
    <w:name w:val="heading 2"/>
    <w:basedOn w:val="Normal"/>
    <w:next w:val="Normal"/>
    <w:qFormat/>
    <w:rsid w:val="00EF7B96"/>
    <w:pPr>
      <w:keepNext/>
      <w:spacing w:before="240" w:after="60"/>
      <w:outlineLvl w:val="1"/>
    </w:pPr>
    <w:rPr>
      <w:b/>
      <w:bCs/>
      <w:iCs/>
      <w:sz w:val="24"/>
    </w:rPr>
  </w:style>
  <w:style w:type="paragraph" w:styleId="Heading3">
    <w:name w:val="heading 3"/>
    <w:basedOn w:val="Normal"/>
    <w:next w:val="Normal"/>
    <w:qFormat/>
    <w:rsid w:val="00EF7B96"/>
    <w:pPr>
      <w:keepNext/>
      <w:spacing w:before="240" w:after="60"/>
      <w:outlineLvl w:val="2"/>
    </w:pPr>
    <w:rPr>
      <w:b/>
      <w:bCs/>
      <w:sz w:val="24"/>
    </w:rPr>
  </w:style>
  <w:style w:type="paragraph" w:styleId="Heading4">
    <w:name w:val="heading 4"/>
    <w:basedOn w:val="Normal"/>
    <w:next w:val="Normal"/>
    <w:qFormat/>
    <w:rsid w:val="00EF7B96"/>
    <w:pPr>
      <w:keepNext/>
      <w:spacing w:before="240" w:after="60"/>
      <w:outlineLvl w:val="3"/>
    </w:pPr>
    <w:rPr>
      <w:b/>
      <w:bCs/>
      <w:sz w:val="24"/>
    </w:rPr>
  </w:style>
  <w:style w:type="paragraph" w:styleId="Heading5">
    <w:name w:val="heading 5"/>
    <w:basedOn w:val="Normal"/>
    <w:next w:val="Normal"/>
    <w:qFormat/>
    <w:rsid w:val="00EF7B96"/>
    <w:pPr>
      <w:spacing w:before="240" w:after="60"/>
      <w:outlineLvl w:val="4"/>
    </w:pPr>
    <w:rPr>
      <w:b/>
      <w:bCs/>
      <w:iCs/>
      <w:sz w:val="24"/>
    </w:rPr>
  </w:style>
  <w:style w:type="paragraph" w:styleId="Heading6">
    <w:name w:val="heading 6"/>
    <w:basedOn w:val="Normal"/>
    <w:next w:val="Normal"/>
    <w:qFormat/>
    <w:rsid w:val="00EF7B96"/>
    <w:pPr>
      <w:spacing w:before="240" w:after="60"/>
      <w:outlineLvl w:val="5"/>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sid w:val="00772D10"/>
    <w:pPr>
      <w:spacing w:line="300" w:lineRule="atLeast"/>
    </w:pPr>
  </w:style>
  <w:style w:type="paragraph" w:customStyle="1" w:styleId="div">
    <w:name w:val="div"/>
    <w:basedOn w:val="Normal"/>
    <w:rsid w:val="00772D10"/>
    <w:rPr>
      <w:sz w:val="24"/>
    </w:rPr>
  </w:style>
  <w:style w:type="paragraph" w:customStyle="1" w:styleId="divdocumentdivfirstsection">
    <w:name w:val="div_document_div_firstsection"/>
    <w:basedOn w:val="Normal"/>
    <w:rsid w:val="00772D10"/>
  </w:style>
  <w:style w:type="character" w:customStyle="1" w:styleId="divdocumentdivPARAGRAPHNAME">
    <w:name w:val="div_document_div_PARAGRAPH_NAME"/>
    <w:basedOn w:val="DefaultParagraphFont"/>
    <w:rsid w:val="00772D10"/>
    <w:rPr>
      <w:color w:val="FFFFFF"/>
      <w:bdr w:val="none" w:sz="0" w:space="0" w:color="auto"/>
      <w:shd w:val="clear" w:color="auto" w:fill="3C5769"/>
    </w:rPr>
  </w:style>
  <w:style w:type="paragraph" w:customStyle="1" w:styleId="divname">
    <w:name w:val="div_name"/>
    <w:basedOn w:val="div"/>
    <w:rsid w:val="00772D10"/>
    <w:pPr>
      <w:spacing w:line="720" w:lineRule="atLeast"/>
    </w:pPr>
    <w:rPr>
      <w:sz w:val="52"/>
      <w:szCs w:val="52"/>
    </w:rPr>
  </w:style>
  <w:style w:type="paragraph" w:customStyle="1" w:styleId="monogram">
    <w:name w:val="monogram"/>
    <w:basedOn w:val="Normal"/>
    <w:rsid w:val="00772D10"/>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sid w:val="00772D10"/>
    <w:rPr>
      <w:sz w:val="24"/>
      <w:szCs w:val="24"/>
      <w:bdr w:val="none" w:sz="0" w:space="0" w:color="auto"/>
      <w:vertAlign w:val="baseline"/>
    </w:rPr>
  </w:style>
  <w:style w:type="table" w:customStyle="1" w:styleId="nametable">
    <w:name w:val="nametable"/>
    <w:basedOn w:val="TableNormal"/>
    <w:rsid w:val="00772D10"/>
    <w:tblPr/>
  </w:style>
  <w:style w:type="character" w:customStyle="1" w:styleId="leftboxleftpaddingcell">
    <w:name w:val="leftboxleftpaddingcell"/>
    <w:basedOn w:val="DefaultParagraphFont"/>
    <w:rsid w:val="00772D10"/>
  </w:style>
  <w:style w:type="paragraph" w:customStyle="1" w:styleId="leftboxleftpaddingcellParagraph">
    <w:name w:val="leftboxleftpaddingcell Paragraph"/>
    <w:basedOn w:val="Normal"/>
    <w:rsid w:val="00772D10"/>
  </w:style>
  <w:style w:type="character" w:customStyle="1" w:styleId="left-box">
    <w:name w:val="left-box"/>
    <w:basedOn w:val="DefaultParagraphFont"/>
    <w:rsid w:val="00772D10"/>
  </w:style>
  <w:style w:type="paragraph" w:customStyle="1" w:styleId="divdocumentsection">
    <w:name w:val="div_document_section"/>
    <w:basedOn w:val="Normal"/>
    <w:rsid w:val="00772D10"/>
    <w:pPr>
      <w:pBdr>
        <w:top w:val="none" w:sz="0" w:space="20" w:color="auto"/>
      </w:pBdr>
    </w:pPr>
  </w:style>
  <w:style w:type="paragraph" w:customStyle="1" w:styleId="divdocumentleft-boxheading">
    <w:name w:val="div_document_left-box_heading"/>
    <w:basedOn w:val="Normal"/>
    <w:rsid w:val="00772D10"/>
    <w:pPr>
      <w:pBdr>
        <w:top w:val="single" w:sz="8" w:space="0" w:color="C4C4C4"/>
      </w:pBdr>
    </w:pPr>
  </w:style>
  <w:style w:type="paragraph" w:customStyle="1" w:styleId="divdocumentdivsectiontitle">
    <w:name w:val="div_document_div_sectiontitle"/>
    <w:basedOn w:val="Normal"/>
    <w:rsid w:val="00772D10"/>
    <w:pPr>
      <w:spacing w:line="340" w:lineRule="atLeast"/>
    </w:pPr>
    <w:rPr>
      <w:sz w:val="24"/>
    </w:rPr>
  </w:style>
  <w:style w:type="paragraph" w:customStyle="1" w:styleId="divdocumentdivparagraph">
    <w:name w:val="div_document_div_paragraph"/>
    <w:basedOn w:val="Normal"/>
    <w:rsid w:val="00772D10"/>
  </w:style>
  <w:style w:type="paragraph" w:customStyle="1" w:styleId="divdocumentsinglecolumn">
    <w:name w:val="div_document_singlecolumn"/>
    <w:basedOn w:val="Normal"/>
    <w:rsid w:val="00772D10"/>
  </w:style>
  <w:style w:type="paragraph" w:customStyle="1" w:styleId="p">
    <w:name w:val="p"/>
    <w:basedOn w:val="Normal"/>
    <w:rsid w:val="00772D10"/>
    <w:rPr>
      <w:sz w:val="24"/>
    </w:rPr>
  </w:style>
  <w:style w:type="character" w:customStyle="1" w:styleId="singlecolumnspanpaddedlinenth-child1">
    <w:name w:val="singlecolumn_span_paddedline_nth-child(1)"/>
    <w:basedOn w:val="DefaultParagraphFont"/>
    <w:rsid w:val="00772D10"/>
  </w:style>
  <w:style w:type="character" w:customStyle="1" w:styleId="txtBold">
    <w:name w:val="txtBold"/>
    <w:basedOn w:val="DefaultParagraphFont"/>
    <w:rsid w:val="00772D10"/>
    <w:rPr>
      <w:b/>
      <w:bCs/>
    </w:rPr>
  </w:style>
  <w:style w:type="paragraph" w:customStyle="1" w:styleId="paddedline">
    <w:name w:val="paddedline"/>
    <w:basedOn w:val="Normal"/>
    <w:rsid w:val="00772D10"/>
  </w:style>
  <w:style w:type="paragraph" w:customStyle="1" w:styleId="divdocumentulli">
    <w:name w:val="div_document_ul_li"/>
    <w:basedOn w:val="Normal"/>
    <w:rsid w:val="00772D10"/>
    <w:pPr>
      <w:pBdr>
        <w:left w:val="none" w:sz="0" w:space="2" w:color="auto"/>
      </w:pBdr>
    </w:pPr>
  </w:style>
  <w:style w:type="character" w:customStyle="1" w:styleId="leftboxrightpaddingcell">
    <w:name w:val="leftboxrightpaddingcell"/>
    <w:basedOn w:val="DefaultParagraphFont"/>
    <w:rsid w:val="00772D10"/>
  </w:style>
  <w:style w:type="paragraph" w:customStyle="1" w:styleId="leftboxrightpaddingcellParagraph">
    <w:name w:val="leftboxrightpaddingcell Paragraph"/>
    <w:basedOn w:val="Normal"/>
    <w:rsid w:val="00772D10"/>
  </w:style>
  <w:style w:type="character" w:customStyle="1" w:styleId="rightboxpaddingcell">
    <w:name w:val="rightboxpaddingcell"/>
    <w:basedOn w:val="DefaultParagraphFont"/>
    <w:rsid w:val="00772D10"/>
    <w:rPr>
      <w:shd w:val="clear" w:color="auto" w:fill="F5F5F5"/>
    </w:rPr>
  </w:style>
  <w:style w:type="character" w:customStyle="1" w:styleId="right-box">
    <w:name w:val="right-box"/>
    <w:basedOn w:val="DefaultParagraphFont"/>
    <w:rsid w:val="00772D10"/>
    <w:rPr>
      <w:shd w:val="clear" w:color="auto" w:fill="F5F5F5"/>
    </w:rPr>
  </w:style>
  <w:style w:type="paragraph" w:customStyle="1" w:styleId="divaddress">
    <w:name w:val="div_address"/>
    <w:basedOn w:val="div"/>
    <w:rsid w:val="00772D10"/>
    <w:pPr>
      <w:spacing w:line="300" w:lineRule="atLeast"/>
    </w:pPr>
    <w:rPr>
      <w:sz w:val="20"/>
      <w:szCs w:val="20"/>
    </w:rPr>
  </w:style>
  <w:style w:type="paragraph" w:customStyle="1" w:styleId="divdocumentright-boxheading">
    <w:name w:val="div_document_right-box_heading"/>
    <w:basedOn w:val="Normal"/>
    <w:rsid w:val="00772D10"/>
    <w:pPr>
      <w:pBdr>
        <w:top w:val="single" w:sz="8" w:space="0" w:color="C4C4C4"/>
      </w:pBdr>
    </w:pPr>
  </w:style>
  <w:style w:type="paragraph" w:customStyle="1" w:styleId="rightboxpaddingcellParagraph">
    <w:name w:val="rightboxpaddingcell Paragraph"/>
    <w:basedOn w:val="Normal"/>
    <w:rsid w:val="00772D10"/>
    <w:pPr>
      <w:shd w:val="clear" w:color="auto" w:fill="F5F5F5"/>
    </w:pPr>
    <w:rPr>
      <w:shd w:val="clear" w:color="auto" w:fill="F5F5F5"/>
    </w:rPr>
  </w:style>
  <w:style w:type="table" w:customStyle="1" w:styleId="divdocumentparentContainer">
    <w:name w:val="div_document_parentContainer"/>
    <w:basedOn w:val="TableNormal"/>
    <w:rsid w:val="00772D10"/>
    <w:tblPr/>
  </w:style>
  <w:style w:type="paragraph" w:styleId="BalloonText">
    <w:name w:val="Balloon Text"/>
    <w:basedOn w:val="Normal"/>
    <w:link w:val="BalloonTextChar"/>
    <w:uiPriority w:val="99"/>
    <w:semiHidden/>
    <w:unhideWhenUsed/>
    <w:rsid w:val="00806726"/>
    <w:rPr>
      <w:rFonts w:ascii="Tahoma" w:hAnsi="Tahoma" w:cs="Tahoma"/>
      <w:sz w:val="16"/>
      <w:szCs w:val="16"/>
    </w:rPr>
  </w:style>
  <w:style w:type="character" w:customStyle="1" w:styleId="BalloonTextChar">
    <w:name w:val="Balloon Text Char"/>
    <w:basedOn w:val="DefaultParagraphFont"/>
    <w:link w:val="BalloonText"/>
    <w:uiPriority w:val="99"/>
    <w:semiHidden/>
    <w:rsid w:val="00806726"/>
    <w:rPr>
      <w:rFonts w:ascii="Tahoma" w:hAnsi="Tahoma" w:cs="Tahoma"/>
      <w:sz w:val="16"/>
      <w:szCs w:val="16"/>
    </w:rPr>
  </w:style>
  <w:style w:type="paragraph" w:styleId="NormalWeb">
    <w:name w:val="Normal (Web)"/>
    <w:basedOn w:val="Normal"/>
    <w:uiPriority w:val="99"/>
    <w:rsid w:val="002A502B"/>
    <w:pPr>
      <w:spacing w:before="280" w:after="280"/>
    </w:pPr>
    <w:rPr>
      <w:rFonts w:ascii="Arial Unicode MS" w:eastAsia="Arial Unicode MS" w:hAnsi="Arial Unicode MS" w:cs="Arial Unicode MS"/>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AvanishPandey</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AvanishPandey</dc:title>
  <dc:creator>siri</dc:creator>
  <cp:lastModifiedBy>siri</cp:lastModifiedBy>
  <cp:revision>11</cp:revision>
  <dcterms:created xsi:type="dcterms:W3CDTF">2020-08-20T18:40:00Z</dcterms:created>
  <dcterms:modified xsi:type="dcterms:W3CDTF">2020-12-14T07:46:00Z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KP">
    <vt:lpwstr>khyzkJq3qh4gsfGrI0jmJy5VTfuKdwjkf6swpx6icQ8d+GxE+zY6DLXQ1gnJ6/OASJ5F5o5vubYeX7W001GKU5I9e46xiY8zqfIYZY5o+ae7LG907Y9TAbBS4bNXYsDA8VoDe4WhcXnn/vwZV551dbMJIQFFQ9VEzR826RhUJx312ZZoyMY6A+7bN/dPWzhOev5AMBsVb+658Hr2cFDgDbM6tnmzfLS7VhrbBCkvVBECPcKhby4E0iCqcpdFBdN</vt:lpwstr>
  </property>
  <property fmtid="{D5CDD505-2E9C-101B-9397-08002B2CF9AE}" pid="3" name="/xSWK">
    <vt:lpwstr>dMMaSvkdJOvYchzjFoJOacLNDjM3a+eXpl+o6/pvevhS5djjn89UaPz6+QNmw/T5o7oji8BnziRVMJZeTuZfFPwJ9+h+1OKJFncn5CrCerGCF8/p4/Ql+kiG73m8m/dgo4mGbYKG2bpkz4cXz5uHL4CbUfgjx/GUjiuj4xLVIo4SdvO9wPjXkOhTl5W4v6cx8gcX5YustCFTNHo+Xg3s7samP6f+uiH5zkRBiymUu6qUgsKJ3ym35WSzahipfRg</vt:lpwstr>
  </property>
  <property fmtid="{D5CDD505-2E9C-101B-9397-08002B2CF9AE}" pid="4" name="1+GsL">
    <vt:lpwstr>76mUXsAKGf/71bacW+STZyw4hUKV/1dk11YREOgDbXxZzW0gjv+DEUj8l9WDn9wCVcCrv2ejHHY38F8C6pp9chB+p8fhWVFWn3Lu5rzF5qOsfs3KHU869bLNiyBh6gRgLHxcnvgUz1+NtO/h4sdC2icP9Z9J+Ej3v43okKSXY9uwz8FVl126QGe0IsWDw78TStO+Kj6d1tmP0yusBShB9p2S3Ih8WsVVApcrQt3lWXphTkTS43s48NniDHvCLjy</vt:lpwstr>
  </property>
  <property fmtid="{D5CDD505-2E9C-101B-9397-08002B2CF9AE}" pid="5" name="16rf4">
    <vt:lpwstr>T/9HToEfHuYXZxzio2fvcR6KQXcLXlNVzdLPw1iBMB9rHHHuT2OzPyJwNqmloUWkNiMln7TSRfxOnQnJqNmfH6UKWKsK5Nk0+/yiEQbkyvqp2TfbAgcDetffioAcpiMhHaEvH/brFSlTUeTOltw3CYLtxF+f/1oRXxHgCRZL5EDeFNEBnUcq+P35PYn6kTZ6sIpGqYuc4BJkejDbQ38T6YW1F3UU4ax0FOq5sM1g6X3Qzl/phCYDsRoCL39S+WT</vt:lpwstr>
  </property>
  <property fmtid="{D5CDD505-2E9C-101B-9397-08002B2CF9AE}" pid="6" name="3//i7">
    <vt:lpwstr>4kkoRhcFqECP4bqqRI7tQ3ItLXp2J80heeRleNYqZVF+TAcmAbZUIBHGw+f/Ifo+n3AD5SGxuZWE3ePXiNrN2TYRYVRhmfgzkNSZB/GPPf/31L1ZiMPQAA</vt:lpwstr>
  </property>
  <property fmtid="{D5CDD505-2E9C-101B-9397-08002B2CF9AE}" pid="7" name="4wwAL">
    <vt:lpwstr>2uHCPCZLq+e0geA/wsuW7ArR5/j1yMDlZ4uYTtz+MsCYwbgBGJGKsEvpHs41P6b3qsEXZycj/g1f5CveZO96s6zBpNUeWgf/vJ0GDtFkcr1KJ17zjUb/sewP5gl5/qnwzfrm7xxJ+Zoo1mjg1k8OKqaH9zSv4pNqmvqU0dN+WGavTqyoNsXTe3WQgNPQa41Pr7w+CTmsH0j3gzshO/5YPAfvihjDe4zPjnyt5PjoLcP59FzWnx+EPG7JJEhXjTf</vt:lpwstr>
  </property>
  <property fmtid="{D5CDD505-2E9C-101B-9397-08002B2CF9AE}" pid="8" name="5c5mH">
    <vt:lpwstr>zjJLyuh7+YB/jccJIsy2qWkA/bdjmmTBL4BJWIfUiqU4NyzrvkF0oaTZ+4a5I3FneJnbsBmFveTfuhse+Jw47dU3q7Yri7OgVR5hsma9NdF6aiDG0lso1btNM2HVOGnm/7fhnDNa0GqvZXWykL2rGZoW2HH8T0x0AV9KEvDqUReXJArlliK2J+NIKfx2RmFQyfm2owjT6UBVgB1wrkNYTZLHbfHEI8ie8Ble1sf+TjNXL0O72yTEKhbPgHB6Cpy</vt:lpwstr>
  </property>
  <property fmtid="{D5CDD505-2E9C-101B-9397-08002B2CF9AE}" pid="9" name="5n8Vp">
    <vt:lpwstr>MhkULWYw3c7qZ/VE80HXyci42Yi/XvTvnOIPHFnN/wcYEz+zsj657htJqIo6xJ0sFI5o0CBD8yJaU5PSnowFMlvmapdouKXXplYhDLVblsuQTcfnzdMqmoy2IFab7cR0kg3D21lYoNJDMb3jlQUBJBTqk4x1tXcXVkkxJyvwLpoYmk3+Khh6om6ehF4dyIXKiEVbWW/QCNqBkJD55CPIwlr3dnkNglmO9ct8YXHbHWLEmbfxZy10QSwFj/XLkWq</vt:lpwstr>
  </property>
  <property fmtid="{D5CDD505-2E9C-101B-9397-08002B2CF9AE}" pid="10" name="6hvdE">
    <vt:lpwstr>Us8hfApDeDuaB1oObusiwQAcyhJ62W4g8bsrXNcN92oqWtzGSMiOl0NTw/cO6c7iHiZ8HdMt9pbF154NyH/vTBYPiS82tH32nIdqrqz/SnT6/smljdrd8cK6liofCFchFEyzmb8Ocq7EMJ8lA0nBBI/HyAf5KvB0N3hEsCr1StOiDxgpsyUI+W8+peCMjDJ5t2xhFmcdhlqsApe3OMKw+K75XbY9zJJFtzH4dOTJ7SWzHWD6h+Bkflmg69pIN+r</vt:lpwstr>
  </property>
  <property fmtid="{D5CDD505-2E9C-101B-9397-08002B2CF9AE}" pid="11" name="7BJKk">
    <vt:lpwstr>iLsxKdrBxlzkkzu2Trt9aWfP0FPRySQcgb4sbiaujz260SB6Vnz1NBwlOhXhm2Z7WP7RzuWvx8aB5B7+lM+3WvFI8i9h2zrL+kAOmbQezxdJWgZRf0L8yV7lVc0Ufr4D1BtDdJ3dImvZ9/DMGsd9ZBa6ucbWUv46h70YlAtgKsRDqUhNDStenOJdvVAqEmuNc8ME3iKr0/MtyhFIJiPPNvRkrR2y49RcIjlad2zZ/juiBKAU3BA4ry7FHAoVgMn</vt:lpwstr>
  </property>
  <property fmtid="{D5CDD505-2E9C-101B-9397-08002B2CF9AE}" pid="12" name="9k6pt">
    <vt:lpwstr>yFY+EoRPPTu+0k3qOfIiwG2JMdPUqWRrK2FBCjzSceSm77TOXdzIGK6rERN9aRgyg5hgHXdMmLyFt6vk0NXjhuvBeoTm9/si8IFLepQxcqISZ2wCuhoKeviRlN/xEJNhAcH8jlOX6UshudvHsBj099Q0uqo71lD9SXKSHOF11BNiq4ggEEHxc5+o6XCJNAh55PextBmctMWVIdW4LaN7Wr46EigqWysE0LjXIyTHC53DF4+zE2RqzFenxGNKZQv</vt:lpwstr>
  </property>
  <property fmtid="{D5CDD505-2E9C-101B-9397-08002B2CF9AE}" pid="13" name="9S+WT">
    <vt:lpwstr>dNR4S6tlvPEbqiSECZd4kFVCt5ijc5VycsuhNYt+DsL+roqxnARgmDAEegCAlYrj7X7tFQntDwRiwUoDKInujm0lJqfPD8zZlfk8dCPztzQYeQuaE10rvlkVW4f/yyALZ+kf9CuDAAII3JlYWiuepdR6JTD4Qz7/3whqXI8txD55OXajb9HCsabtowQJJxMMyp9BVs6C7jWvJinQqJormkKPxC2JB4VCxetYR2ZGlIkKLVfahVKl569taUaIWr2</vt:lpwstr>
  </property>
  <property fmtid="{D5CDD505-2E9C-101B-9397-08002B2CF9AE}" pid="14" name="abPdD">
    <vt:lpwstr>rNiX/9elt2/LExwo6v34gzWIgXZDd0p1wXfJ244/7BAWKmiUugNbeBNSbHdptsK9San+oAo6ovARFXXBY2N2R0UO9inF9B69QI1hWmKhUCawvjh5IGtWxbHHdWVLlrB6xESvZj1WwdSGN0GXshdhO/s86dfhXWjiViVvmVxaWrnkY2xUnQ15IMaIs0nAeDZITx0rSh2/y63klQT3vZyv7EiDP24jJadrBb69QkduXJ2k++w6CLyYoPFK3S4wwAL</vt:lpwstr>
  </property>
  <property fmtid="{D5CDD505-2E9C-101B-9397-08002B2CF9AE}" pid="15" name="aDWVq">
    <vt:lpwstr>1yGbuh9lG9k541OTS4YCNtnntUZF8oO22M1nWe3c09QhyhbwlXATFekwe6g0AdDyJ/TWuNoMYNqayd8FowY1r+BdNoAUShrUeGbfcB3EG3bzzK2BjWHlz3EC8eggSNP0M4KR6JFTeSPFr+nmOy6YGPq2f9QAF2luEDN596tQWigambNJ5TeLrLkhO7xtQBz3jNTj3cY8EfoGasp/PcsxQgJBpoZj+52vU55RlZ5Siu8dcAYJqNY1mV+ujcRlUPk</vt:lpwstr>
  </property>
  <property fmtid="{D5CDD505-2E9C-101B-9397-08002B2CF9AE}" pid="16" name="aHJDT">
    <vt:lpwstr>/4dXcWi2L/wV75cBmdSrthdMmWNDbj7eDObzT7mNqabYbWeA6XYPka6OK+KSFcjolQVHDX6H/fU/8xY4ZS4DL3fok/03OdMYGeumAlqENloD030b9FXNYhV6Xcc1OBy25rxgIpqt0l6rhdp7RfMJVHOA5oTwjWtmIHcPfdOcW8khWWQIxgKON4phWxfwtfACEAeiDKgKoRb3tj0r38l1yJ3v26HjyN7QqgBYPIbmNSltGUVCXJ9MCViqVx3//i7</vt:lpwstr>
  </property>
  <property fmtid="{D5CDD505-2E9C-101B-9397-08002B2CF9AE}" pid="17" name="aIWr2">
    <vt:lpwstr>nP97EdHXLRgZCxXocXRaRDFNOV5SYxtmw+O+RmcsWsmZ3LsgeQUfOHJtzfRY/qYfhCFxn0Jprknrg3ntdiaYniEt65ux8HEyRYCrhquxsTwYgijehgeir6aYW/xGNs5iSyPAcWMICfF+uQ2VaNXHS9ikSEDlF4uiN93RlPEvbE5mGb80vuv4Yqc117ytOvwZL9mZeNQgmxXbASrMG1DFQV2fyeO88Cpy3iG3QKTuhKSUUd01Pv6BRVq37CxIL64</vt:lpwstr>
  </property>
  <property fmtid="{D5CDD505-2E9C-101B-9397-08002B2CF9AE}" pid="18" name="AJQcV">
    <vt:lpwstr>IxqzTq7DP7+mdfPXxwnAyzDL/h786IAerflh2dkrbsEA2Sn212kxbvl7rv7qaAhY7DX39a9utmZiRYhNPiYut1LJf+6aEonaj9CBEgxMg0PI1O2a7arRjcnV2PSfZMa+4DtDDD8eYbHz+2ojV0P9+ngp4rKh0hkesFFE4FJvufFc4KnUT3IwJy4oaIGeVoUB6CHCeWMafN66uDH/MOQ1uvVJRLLLUsZ52W8pmeLFQZFfBEFQ1r9lVw5m+Od1p2b</vt:lpwstr>
  </property>
  <property fmtid="{D5CDD505-2E9C-101B-9397-08002B2CF9AE}" pid="19" name="B6Cpy">
    <vt:lpwstr>6QvVqMElc7rpQOHxx+fQ06gjIv9lvzsxsSxvzoE6oNkw2YpC4kkfKTqMBSBxusPD8RK4aTM6TXj0TDC6v5iyDsTL46taT43CcbDHRJeTfDTKv3I/jH2eJci4e80sMeUH6s2apr+jGDJf280L0y2mzoWwStsS3mchK7KjdSKN7hGX3Noe7EOOlV+m5tDFaKIDX/9v17OY8+e+aN/X9EWivJ1Qcl237CqO3PGwsarwcUiStUKUgzgoJpZsV6AJQcV</vt:lpwstr>
  </property>
  <property fmtid="{D5CDD505-2E9C-101B-9397-08002B2CF9AE}" pid="20" name="BdcO/">
    <vt:lpwstr>yNLAIZsF8jrfdXhXiUxO6FXQmRDXaioikXFruBnEzLeP6zfeOd+xsPfsWuwB5w/SqgaKuxnbCfFOEYgbUYJdRxAwkFfTxx1gOh1rJIBdWAOB0lxgyI6CgG9d6J2K1h5eiQE2h/K6CLQYn3hqFt7LQWZjKTu2b9MSXmWOv2XrolFEG3BqeRhZGPenk3inKuAERQctkdeENmZDYIQWvMlYl171/RTi0RBG2ZWyF0duEMsB0KBR1vjAbXoVsBcqyr4</vt:lpwstr>
  </property>
  <property fmtid="{D5CDD505-2E9C-101B-9397-08002B2CF9AE}" pid="21" name="bDIb3">
    <vt:lpwstr>6qbLJ+icxsfe0u1mT5P2gpaAmsEjiZa/GF1yLbTKJOOGpDk4tKR/1QT61F28LNWSVtwxzH/TWsrWp4mQJ5z/K+61eYWvtKgKniB0QTXmsPYNgsX/n3gRvbT5T7DutXv6DHfxFaYY9+umogOCPoPG9AWCMGZ+1n/Z4Dsh+RFqpf8oSPR0w4GGimDUCAx6A3ePaxwiVNzgG0wFlPoqVZB7bkaxxjCTlkC/RB1520Ei0p+4QgF3Ic4OIrog3hpUyFz</vt:lpwstr>
  </property>
  <property fmtid="{D5CDD505-2E9C-101B-9397-08002B2CF9AE}" pid="22" name="CAGOR">
    <vt:lpwstr>obd4tF+LKX8Z2L/VQY/XRSGRH+tHp9Y0Ra15Qc4LxF1m30d1OFb41wBb4Tle5sL9XKfI1R5uquiJQskr4xyD2Cq/92tOuSUWzObgCBGFykSvqDSqFlwAMMuYQVl1GURtUqWOD63o0Tk6PIoqSQQd9nJ8ilTilTDfIco2zyF78mxn7uSVCcxeFEz2JF2LPEXOJznfPm5drPe2++4V/o6hO3wOXlzCX14d5FJoOxzuFbaT053NVynf0x64IZ5c5mH</vt:lpwstr>
  </property>
  <property fmtid="{D5CDD505-2E9C-101B-9397-08002B2CF9AE}" pid="23" name="CBOpz">
    <vt:lpwstr>zxQLWnPRvDN5WhH7c7BQ7faMDbwoVZGgJP6D+H+IzkdqcgWWdYd8L62fkKRbHU9JO+o7SeefYaJIYPurnz9zBDGX1NkDmXrz2odslOodRWXBdLv2cnu4Gh0OKZaZpf9iY9H+OIvIMOP66n5TwluOsOFlWyw0C7mk/VJomcOppCCvi7F8abiDQ1GmYaEO51hPnVDawLi5YY9CjloJj4l7SSgEN+DAQvgxdb/QhQJK9614ByF3ZZhz8VwRgIvykIF</vt:lpwstr>
  </property>
  <property fmtid="{D5CDD505-2E9C-101B-9397-08002B2CF9AE}" pid="24" name="cFLb1">
    <vt:lpwstr>LwcMpK1Ec/wrlbyvkB9amVqPB2ukpASLCKEsuIIT4d6OgaiEmoAkqlFzxPCdow1nOvCfysLPqFhxms7ttxQcnbCWxdoXvDyo34PTlUkUJ2KA7BZHcSiySmcVHmgsb+7qvR6vntX6Sywuf/6SV3/Y4C+bctR5cvrEX6TXjo/N7/COJZwYD2kyFQmQXpPVpHw5Z1eParqTzC4PdRP1rjSDQMwuXkNGrdURI5dIhxdvQ7765Q24pKWtQxsOstTpA0F</vt:lpwstr>
  </property>
  <property fmtid="{D5CDD505-2E9C-101B-9397-08002B2CF9AE}" pid="25" name="cqyr4">
    <vt:lpwstr>XsJQ5pKOHliWUjfLgMTqmcFrklCcWGszfmIB4BCqEl8YaHQKQYiddCNk5ZPElyaQRAWmaEEbzPGmCYMc3P2mYaxMAgL5rOlNt4lTQc3ILVWTzmvt3n8Pj6blO+AQNd8yO2h6LR34tbjpa6DtT+RT34qvy3d9myRHueZudcQLumn82v7fHza62VpDqH+tn5NRilWCJV11xMuuW++g1AVXCPPivCZHYwf3dZ6wRFofaIPGXjgYtu6kFc9BB1N6zVP</vt:lpwstr>
  </property>
  <property fmtid="{D5CDD505-2E9C-101B-9397-08002B2CF9AE}" pid="26" name="d1p2b">
    <vt:lpwstr>SQqkJbTqW2AVlCZydpBobdKHs6prefT5kUnrw5WhrLmfZD1APNBhRZK3ybTi2nBHRIqZWvCO6D+Z2OSVPpfvTSVMi5jzuHB3uLyR604EzayVO3OTp8+UO9QeAB4jzdF/SFuKEdCC8A4Xk0C2skjp8CKUyTxoSyR1cocDZhGB9lA6tqE6TrutKYqCbaNRpbs4fzkH+Uh2uFk7gOXU+/1Y6B2YT0keG4jqrYDVGvo9rDruyZ2KXvmKg4e2BuXLZYS</vt:lpwstr>
  </property>
  <property fmtid="{D5CDD505-2E9C-101B-9397-08002B2CF9AE}" pid="27" name="dFBdN">
    <vt:lpwstr>LJ9xmeUx4qlIUlZtH0wGGoRrLS5AGgmJ0eAPfEO/wBkfqZN1rprJJXtd89j4vVu1vkY9a5yASu5HAACEdjc2CngVrJSAbn4ENPqlFHltKj+7o1/ZmqOxBipBd7u6qyj/h1tr3AmSi2EUgJxmI8yWGaBtYUO3MLAPk3rQ6+Yf1tsvzz9id+7UW8v+eyYFALhuvuf5fdrGh6RNLetZ3K9HeYz59dwpvVTyvkrl/Zoc7ds7r20C/9VdIvzAvlQji61</vt:lpwstr>
  </property>
  <property fmtid="{D5CDD505-2E9C-101B-9397-08002B2CF9AE}" pid="28" name="DvaCX">
    <vt:lpwstr>CmtkFokNvDubJNsh2R/47CZeNQshpiVF2CUvQcwUKalFuk2pY+RzNHB8tW6+i9N7NyEEd7lv85T7YBYuoxpehxADaYSRj1vS32a5vuHKngf5NMD3JGsjk5nYHgpXX3UB3qE1WH7UVAVr87qpDIuqDNTTAmCtSwxe8G2/Qjy0YejGu0Do2Cu4c2ACShCUiY718wQGppb7zL9UhOfhMh5fGjS2+Qw6g2NpKE2EVGINDlTv2zal4aPEtmhCDkh+AF8</vt:lpwstr>
  </property>
  <property fmtid="{D5CDD505-2E9C-101B-9397-08002B2CF9AE}" pid="29" name="EWSHp">
    <vt:lpwstr>PcQR3rSr9B61nKQQj+rQ+28K6esLH/q+cZVtfyunREjbgNyEettsi1Wn2qR0TnHDvkUVeZLqFrPP9N26jciyGJVDD3T60p9MhbhYNYOCF6rPJaucYWJusqSvspCNM83zY1VJ6lK8zaEiaDTggnfAK/IRL7ZbvAgSmxLCfa1o4Ll8w0NVEI36a62Hq56qbx9tdqlZlQN64jDEB8C6tcdqTO+53z6rW2FV5PKCRlqFTxzOsUi7gbP2ZUnfXbtXvRY</vt:lpwstr>
  </property>
  <property fmtid="{D5CDD505-2E9C-101B-9397-08002B2CF9AE}" pid="30" name="F+M5M">
    <vt:lpwstr>CgrBXD9sL62Mn/A6RJUyTVIfiFUuSewnSIyOSG1Cch0CgDV+FfDgjM9KQdeq5VlSQdmUcb+gnAP4gJk34qv/SYc8TrO/B+wjjDS0pJhjve+mmusyW/NQ0p19iQ57U2Zt6vz5Qq2HN4RJ3Ppub/Qww7I489FM1Ii5+CnFujWBy45S8yAp53wJo+OCD6Rv442IK+c+8Skoo6ZnaQdRzRG4x21ly18Xm5qvnozqcNuppIffZXT6UPfdreWzYKjV+Q0</vt:lpwstr>
  </property>
  <property fmtid="{D5CDD505-2E9C-101B-9397-08002B2CF9AE}" pid="31" name="G3LCD">
    <vt:lpwstr>ug/8NH63KW9ATPpSd2kxXrlozgQB9DxHuPqbieVdjl/aEX+dJqQVfs6akAuWPBm23ecctt4wwm8NLUdAspwsR7mKebufT116AbpXtzkqxDVbrXVBP1ds2WC7gMw97Yw+9Jy1AVZHDXRUiPu/JpmmLyH7BnAo0THsP653SMvcXTnM9g4BZGQs5rm3/a1U/gx66EHCDmtfc0zRfc4xpDJISNMEi7BwZUgrxh51xuxis9uaJe5pVwYxzlKPl5bDIb3</vt:lpwstr>
  </property>
  <property fmtid="{D5CDD505-2E9C-101B-9397-08002B2CF9AE}" pid="32" name="g73B/">
    <vt:lpwstr>6ZLs619Jqk/mhPOtgW6Wgv4MOBm9QeibLWc5R8ApUC/X/a5l0vLbip5rHeNtoQEQJk6tgUHRYkO17hJ2WRbz6oPS9AK7Ux/RPpyn2MgHqrctUrchyAqzGZkWARrDhGf7l1vNiLC5JIXKVUqznPnHtcSJbLLGNJHR6V7cr6IHWJfwAUhOs43V2LPcPzcoNBeWMpdm/UiY7dfz74lBidzRWtLGtTlT4CLQ/cklGG4cVc5bnOn2p8XS5jWf/aR6uop</vt:lpwstr>
  </property>
  <property fmtid="{D5CDD505-2E9C-101B-9397-08002B2CF9AE}" pid="33" name="h+AF8">
    <vt:lpwstr>m98/Maqt2Ve5YDjOiE7myBL3IPo3tNzcZoV+ZV+3qOWex0LcAW+Xkjk8+vUeAzAu31h07S7It2R2HszUW7jKn3ZN9BpCxUsW74cmYORWlQX91q1AcyObMAXe81QBHCJCgk77529z7TpRiS/MDlt/LkTFyOEMPQlJUA9Up0kkhEBo+jagZuCOu+BIHqJEo/OHTq/I7RWfqs0rc3MXHqZLqkc0/BsILiWq0uruJiOWk6a6KkQFKLiUAQvcTHBdcO/</vt:lpwstr>
  </property>
  <property fmtid="{D5CDD505-2E9C-101B-9397-08002B2CF9AE}" pid="34" name="hXjTf">
    <vt:lpwstr>t3aeQ9BGKkCmVFqFYDIP7ED+znswln5ZfV8TX/oV6aqmo/p6QLWBxfsuLKmuKaykXKK0cw4EcjXIRZo7y1WIjkUUW7+5U34xV9e8fUeLNPWCBF9unrJQk24+T2TNX9jbir5LOEof7lc7oB6/D1OCBgW6/PHstW36kqVluiCRljDAi2lsKZGLaPDERpqg2bBsfGBzCbmFL6hsCRfa+SkOgEUf9Oxnv8Fw8tiHU9bZmmy0mz9FdwQEBzqikMzMk/q</vt:lpwstr>
  </property>
  <property fmtid="{D5CDD505-2E9C-101B-9397-08002B2CF9AE}" pid="35" name="i+zU2">
    <vt:lpwstr>x/UyfvlUgaF3La2b1TlNtpBsRI08csK2T66BxCHwRJlT12PYPKxsXDL8XgPKPEyQZqHabStUAsGtNaQbElMobFOC73W9iGkcYnKM1s36m7N0VFAGaYkdHx8WHDtOqBMCz8torEfk5I+F+6G6clgHdxY2Tk9AVzLXhOlgO2Sa5n+EIBOyVJPPCopGSrp2twNDk9oOYQdN3j2T0EPQYxFVmGT0w++ZmBEFfwbGRa7InQXV8sccrkVYwic12H9k6pt</vt:lpwstr>
  </property>
  <property fmtid="{D5CDD505-2E9C-101B-9397-08002B2CF9AE}" pid="36" name="ipfRg">
    <vt:lpwstr>aT6yAWa3dMFut13zvL6rNBgwB/G1PWFKvW2vNx2sV0xD16tRXVsgNpgC2ptUPeGa0XRsydWI09bxrsXC0fqNhSMb0UzQQAJ+amqeM1LbbPh6A9tsVLZ8spyiFfC0LuJHUM/FlDNreMjxKEO0EmGu4v2llp9Y6sRq5Z/gzwlWXNfDR8V6dYEgZrjJib2QU9TVYU/UP1r+AYjOIz/FkssGUDN6f4CVrJ2qsglTTpI1CyIE0f76FUj9qoLE72pYJgM</vt:lpwstr>
  </property>
  <property fmtid="{D5CDD505-2E9C-101B-9397-08002B2CF9AE}" pid="37" name="juIPB">
    <vt:lpwstr>It+oZuv3bNDZNEOyPySJGGwBlMkv40zb6hDe0lkzpznQFOENT2B43b1XCrREVyuhXcgFh6qtED3+93QcFeI7V+g53k9OSONIDf9njSKf9AD5UqWKtpE+sRDLL8tvHnBAn5qIl55HvkvyVHPdk19mD8+5VAd0FPBz1kU7ckAcHYLn/nK9IogC9mwUN4ktMfs5ZJWLkIJGpyF3EtqsvmUgoeia3Zs2rznL2WT0qO6HN8SU6k6zs8nEAoMsef/xSWK</vt:lpwstr>
  </property>
  <property fmtid="{D5CDD505-2E9C-101B-9397-08002B2CF9AE}" pid="38" name="jV+Q0">
    <vt:lpwstr>J/ztQxKbnQ+rv8skM0J6UMySiehHqzTJDzZM+VjaaOndl0mn4/PKq0IbnjBw101nCPz3nXcuvj4/w2KFf7WCb5bTyjmXHDdKIH3dGw5Wt1bRahQw+b8hwF2EuOKRvh0J/yWXbvTQJ7qf5Z9NYGXYukRLQiLVvAmwXv21IpudHjUWlqxXhvPHY0OOfiIMriVPlDZPwzHbK9Mud2l7dEEebg/tYPg54DA7ipPXTzMs7QyOazQOD6KZWXSzT2CBOpz</vt:lpwstr>
  </property>
  <property fmtid="{D5CDD505-2E9C-101B-9397-08002B2CF9AE}" pid="39" name="N6zVP">
    <vt:lpwstr>CErm1VVzOxpe+GQsf3uaAO62AjpuoUjkiwmbTKFpOmsovEXGbQ8rL1yVJP4ikmTi4XAO0R2+zU3kWpXZhR/rd9Db+zE5D4BNOkynj4xP2S0yia6Zxx+LBn8p2u2Yl8t5FZMU+8rJff/4Fvh8KY/q60gwy/u6VDqDQ8IVPBP7TMzDdaI74LfR33UwZuYIjI4SL4Uct+825Dw97VyVemSJsZwglHb/rUFQGf6yyksTtEithC/WuCCElut8aB7BJKk</vt:lpwstr>
  </property>
  <property fmtid="{D5CDD505-2E9C-101B-9397-08002B2CF9AE}" pid="40" name="NKZQv">
    <vt:lpwstr>Ibat7I6LCFT6Oyuhzb4hsRXzGv+IhFVQubUoqILFezR+9GoSjNe0Mon/WAWHN1v59gGh59OL+I7SxiYbBuuEQRLnfm4zaL0/eB0f+FOS5T9eXCU4G+XuS53CDDdtefcXkzyEvfbw8KR9Y9bsL2roE9BClh7Xc9OsvcTDn5bFvGWov4DTWvSPVw1RvNP8AEX/xJx4+oqkTJrE1EeX+GoY5IurTn4O/q6uOpnWcRk+KCMwP7ARtvflbx1FCCY7kpO</vt:lpwstr>
  </property>
  <property fmtid="{D5CDD505-2E9C-101B-9397-08002B2CF9AE}" pid="41" name="ongwI">
    <vt:lpwstr>P3kXbqTdaSo4+0TfkBJ8mnBs68d07eJGu5t6M8/ZJuWL40oPlkavXrtjjDKgXRdiJxp8SuArmI7BKmUSTnCoHJPQ8yNdgbKUTK/M2LxKTo9GJ4P70R1REKPYB7e1zob2/s6HAP7qHvOK3xJt00mFP/3JlXdRKj8Kx2rhOWheXuqEwxHPY11F7yG2jwmeVPbtDs69VaPL4Nb2m0+0zfS40DFHYc1YrRJq6THvucoqPZZc/huuNYs4Glg6OU+AVKP</vt:lpwstr>
  </property>
  <property fmtid="{D5CDD505-2E9C-101B-9397-08002B2CF9AE}" pid="42" name="oVgMn">
    <vt:lpwstr>mrvvxiY8Jau9JAZf7CZF77oDFd0iEw0OCj1pbAHCEcPWerzujLsu4JFFK68Y/FlifnnmQN/1Ifu7YUwz9g56nUJ6PuiUnm1qXrss2za4ZCvMlfD2293uTBVJcZiYhxFZ23tVnHl13rwPJzG7Km5IPgREAawAjpfmH+n8wpOFQInaHL2vkLQ64E62QDud5ORelvGliIrf+SU0NWIgoPaplCjP0OrhFR/teNlJlFdlWUtk7h3R99WdWhyNX4i+zU2</vt:lpwstr>
  </property>
  <property fmtid="{D5CDD505-2E9C-101B-9397-08002B2CF9AE}" pid="43" name="pi2Dj">
    <vt:lpwstr>X7/ZiGwRQSTVv/S8aU/Af3yUdv1Pv8Y2fb3P0zI/9+5yfH10FyjME6a/bp7V15jsrDltfGQw/Ifq4SFDanGP0FP/9swYlDlyPvicPm+jKWKXJc7kHX1Vz6IOgT5IYvWEbtcYFn8bgmm7K7hvgn6QlUHCi2QxTP3kB/13n8iWGbM/YurPyb+G0S5P/JEbqB+LpIoTaRaINiQhBwaJoMe3EPhR1bpP4zFEu6iJpf+8JItLTiPe8yvrZdb0XHCAGOR</vt:lpwstr>
  </property>
  <property fmtid="{D5CDD505-2E9C-101B-9397-08002B2CF9AE}" pid="44" name="pIN+r">
    <vt:lpwstr>7siZR8/bX9CezuTDAbJ0LT4iJKH2DRF39pQdQHbBX4w4tGXDLf/WlKzXL311mc66D0o7Ulg4oVrUPvLyLdckb1TcQ1cjuu8S80rjf5w7JUIOfmJA8Ej5XUmizWhrp8EGgbiqRlLONWMI/32CXyUVfVvLQMfwGb9eglN5mn7twqGShwiOKlXhMFCXvfu51II5G2LkCJCMnFCIlCOX2ute7JembU4CKJbWuiJBYAvPSBoXYA9AiKlnX4fWBHXvNdU</vt:lpwstr>
  </property>
  <property fmtid="{D5CDD505-2E9C-101B-9397-08002B2CF9AE}" pid="45" name="pUyFz">
    <vt:lpwstr>uMRDj/LPeTO5MKV185e/2pM+Bj5iNjm3o2GiU6Y7qxZBXfp7JcYhTJgCg2r+cI30cpJTsSf1PnXtLsKYr2WSdIPBtSiTYZwCFGUl5Bg+epTo1hcBUz4Ta3sqpq24YbXjGAENNIG1oyyuXHYe/ddOnpss2bqpyOZJGcysb1bDS7obj70drXGjNifMdqAuxDxZmcmBpMHWelD8Ugpcqol0U1LcYzvX4tcfCQ39s9Rnr88ysQ6KBjVbPUGa/jDvaCX</vt:lpwstr>
  </property>
  <property fmtid="{D5CDD505-2E9C-101B-9397-08002B2CF9AE}" pid="46" name="pYJgM">
    <vt:lpwstr>3XIn5yCWDdMkb+ZxrJQXI0zaUQM4ZwTgnbNnkjoI41lUBPMA7ZxSFOcjlgw9lMeejJBgVeqbo6PpBJ10i0tJtpP5pH40kWZWT17vk9tqNpkQ8RgWaKrmKe7kvIZ9fd8F+RUz7lKG2pLNuIpQ3zO00X4bojDPtoaDZPP8mqcOZYjzy+NvKiVdMqfkzpx1QL2p+Wn0U/thRFy8BjYctwTcoWlpPp96l2LHPfnsZka2BEWVpLbKbhsDq0Q0tzG3LCD</vt:lpwstr>
  </property>
  <property fmtid="{D5CDD505-2E9C-101B-9397-08002B2CF9AE}" pid="47" name="Qji61">
    <vt:lpwstr>QTB7GGd/Yhc1t7AuA8/zgsZMdJR7i5Y4/NmYOmGRVCx8NGvVCn709AtaL1NZs51xKQiyWFFzGEeG+O4zqnbslblxcxKyN5CxOhppZU7W/SwTtmrihumeLvR4fdDFlLY3KsBHA4dwNDPUyFzC1pwhufwHi79MwtY/aCFGBVu6Y8eQefH/wEMprI9CW0gpE2cFUVSQld8VAj9o6YAhlb8QbJ+eheNBjTwu902vz4BZZGfJT7T5nsAvJJK0BU5n8Vp</vt:lpwstr>
  </property>
  <property fmtid="{D5CDD505-2E9C-101B-9397-08002B2CF9AE}" pid="48" name="R6uop">
    <vt:lpwstr>tHgSXqH5RN5nFuzHKqkJCUlagt9KJbJ8VFj/Hi5ygYK86ecQbD1wPGJ3HRC6vM13aT+LEpQP+ffEf/tq2qohq1OpJAZ7tLraE0tMJzn9Z1/o2yurSlRpTgkhWvYjcIrJ3+y5mW5BCv/Ir9aRx/uqY21Ll5Qgf+2Wg/gSUBu6/+xqA6cybBDczeH4Q/E/M3D2uGtoSHVc9FuIyhCkiL0E/bwTchdWdztb67un9vsFG0TMrj3tuHi8D7UObkabPdD</vt:lpwstr>
  </property>
  <property fmtid="{D5CDD505-2E9C-101B-9397-08002B2CF9AE}" pid="49" name="RlUPk">
    <vt:lpwstr>RH7nHL3h4SEz0Gy1FBQihArz9RMtiZwlYpgInZn1sCP/3czbXhiQXvDp+0ZVBVa/0XmMyQSh1tioCwPn9Bg4uLmFARhpN39KhYaiUJpblCyzlGw6Vy1H7Wek1S4CsrH1ZRqzIFVW6UtMi7/mt/ueZ7QPuyFHtDsP2XHDHCdYatktp1fyXiu6kiSCGavYAOrvnNp4RAeML8VMj0wTsgG+HkME1Wa0KkVWhXtWkreCQJEkrKz0+OX6eqmJDtEWSHp</vt:lpwstr>
  </property>
  <property fmtid="{D5CDD505-2E9C-101B-9397-08002B2CF9AE}" pid="50" name="SgI6I">
    <vt:lpwstr>dX8T1GrRyuYqSL4JpYPUBazDJUKnuAF2bRmEGAPg5DKW661yEZCGQEND2YAbCbFGszxW/3adVw67az/6DyQFXiW2ojqgvcrn24/jMy/5x86EDYKROEpKhldim91XYnUd42QJfLVJRPy2djqqEY8i6STpY40Ohgts5qKxhWjCSzNXN+RzCKOmJC7tzKUa+zoR1dKUq4s9c7Mdl0Rki0u0wRUnxSzgZejaphSvzv6eODuG0senfDARrgqbt2g73B/</vt:lpwstr>
  </property>
  <property fmtid="{D5CDD505-2E9C-101B-9397-08002B2CF9AE}" pid="51" name="t+QVu">
    <vt:lpwstr>wcYpa3N5EbIsXo/t1gz64rev4QfOh9/TbO1QZ78Hp4GzRUDgFPx34GbcU7IwJIOiAjLsgUm4Y0jhpeX1YfyHtI01IA2+ZfxeFQ6iSyOsyJidswZC/EPQCA8fww0I4gw63axHko7iascKJixUiAHE9hDy5ogrtIyyL61TEqfaw0wHyDHlofpCuh6KcvHA7DLyk2GYiDPeOSkAuhLJv6iQTYXW5LO0kMyuEpoPN6aJ19y1ZDy5y7edjTIRIAcFLb1</vt:lpwstr>
  </property>
  <property fmtid="{D5CDD505-2E9C-101B-9397-08002B2CF9AE}" pid="52" name="T9hyR">
    <vt:lpwstr>0cRaExA9RF/Z0tMwv4FEqTaqA+VNl5GLZvFu6f8u/Vg9v2j6bWv/rVGjsfnTAeJ+DlFJHJ0BDC66ThqhN4l+3iTLH3RrxTuvMRWgPkbOEmqmJ1Pjs9UylZGEYauRurnQp+d83J9CKjLRvQaWkCT8jxF4LzRwg5RTiap9Y4Ve7T/B+L5H0JF/DjfxngLUnk+tk1dbv96A3Rk+qklDY5jEsjztWvxp/rIEuz4X/6SY5l1AzzIBlOrG+u09DS16rf4</vt:lpwstr>
  </property>
  <property fmtid="{D5CDD505-2E9C-101B-9397-08002B2CF9AE}" pid="53" name="TpA0F">
    <vt:lpwstr>XHrwxP1se3tR5L4ilPvufTx/CDmwL5hSZ7t3X0yEF8qcu7gyHVZH5AUvUaRoNevi3Kj6zQuW9HksV//F8H3skCO2Z4x4jkAdRs3pbPPiI9IyCncCSDNdTRW5+sdd2TgJNB2peXuzdfto/4SrPRXiMt+ctJVEkWmU7oBId5gfXOkNIf2pmJRp9zmumB2TwQsVBVuuumlHcxuA4JlumerQncPN9v9INRd49c7o30JJ6neRkkotMXSA6BvLKzSgI6I</vt:lpwstr>
  </property>
  <property fmtid="{D5CDD505-2E9C-101B-9397-08002B2CF9AE}" pid="54" name="tXvRY">
    <vt:lpwstr>4+KQVGyExt8SBvDKfvf9pKlei38GAtCQtUBMTXkggqxjMisem90DmhAQx63TPD/QA16ZI6FN1MQTI48gqIUI4uPI+P5ypnsYZltCarKR9fLzXDfgH13ATBPuLOMbCdZKfJSEeBcQgTOU9k7BFv8LUTQuydwFyPBHS8iNqr06UAUpJ4O1RP8elFpTO3qyJhkbSLRnbkGKxWF8ObswzZN/BhP8XpdTo+TPRdGWe/96/G9HygzQ2a30sZGBtZ6hvdE</vt:lpwstr>
  </property>
  <property fmtid="{D5CDD505-2E9C-101B-9397-08002B2CF9AE}" pid="55" name="vCLjy">
    <vt:lpwstr>XvwEHYy/H21Xby7MjQv/AuqBDLPasUaNclrt7E1fk4RJYHrCXxBKnkD1H27JAzIJeivIHgmMuElBiA6DTA942D2JwwnnbZ2z3UrXfyGpM3ieqqRrRxbs8Cjj591d4yM356odumVrSz4ZPDsTNUm7TsXbL/UWo7aW/PzfXSU/IldCI1Mqj3prZAFUKIiVoWiPWvVweBDWfT2wAuilld+7qTQH4XYK0lzmZRMYfuYpAvG736p/AJhdxgN8ucongwI</vt:lpwstr>
  </property>
  <property fmtid="{D5CDD505-2E9C-101B-9397-08002B2CF9AE}" pid="56" name="vykIF">
    <vt:lpwstr>Mk+9s61/XeUQ9jYRpgkbByOL47seuWobPkN9nZOmYZ3u/PzdwZ9U+jJGwTA8q03JKkdXghO2tQJHfpoEU64u+btnoE/HE8GDf9VYXyNcFoT7+dwLteqS6PGZ+IYAYtP9eZ6xlYjnT7DgfC9YTfOcHYFI0sHFH32mP0yyYqBpXt9qS4zWJN0KkyAa+iodd9nJBTyVrNB957rdCp8jnevGvGLN204TF4zWpKOGcg3nw8G0XLUrCoEUwqgywsT9hyR</vt:lpwstr>
  </property>
  <property fmtid="{D5CDD505-2E9C-101B-9397-08002B2CF9AE}" pid="57" name="x1ye=">
    <vt:lpwstr>jD0AAB+LCAAAAAAABAAVmrXSq2oARR+IArfiFri70+HuQZ/+/mdSJZMM8Mnea0EQisB4FEFEhqcogRV49u+FYSQsijSGk1CtD0bIm++JiBSoLugIG2K+0m6xENB2YjXs6tLzQZ5U+/6Z84iQCU5B/x5HsWjaBHBXjV14buHDDleLJ4XXde0KXYDzYVHyue++4rWzTjSrDc12UzwAXDCPLTEBLHW7OXUeCfxF6MMnZYdWaUkooJl6nTujIsjuIPB</vt:lpwstr>
  </property>
  <property fmtid="{D5CDD505-2E9C-101B-9397-08002B2CF9AE}" pid="58" name="xIL64">
    <vt:lpwstr>ZxLkpiNuHogzpboQp4JOyqPzdQk43JwxoGwrkx16mQMCfpJecYfIuqTV/wNnqiNPnoLJCaHIvknisHjWX0D7CieI1XiV4GjTd5PT1fyDzz8c3ZODNDQziC/fHMHqYgoM1qQek5fOFSczWELe8gpDjuae7sBKy5u2+s8TJ6bVFVmf23/qDeeOmazQ3zxVYstW08knEsvxoMCPjVsAhQN2FD+2h4NMyFWqhgR63b6S8jeb1aBE4WSz+e1AgsyPSgm</vt:lpwstr>
  </property>
  <property fmtid="{D5CDD505-2E9C-101B-9397-08002B2CF9AE}" pid="59" name="XLkWq">
    <vt:lpwstr>LaEIO12yn6Ockt+F6uEtzGof+Uz9XwD4+u0/FtwvRRQQRBKF96StJSCUcgO3xzIb/ZyZ+uClO26UYyChCADob4En64aKiR9fv+J5Z3/ipIOYhme087nz0GsWE/gVxpw52MBh+mdcStaMo3KtonTcKZnTVkYnzwEeKRScZYHAlftvdiMjTbXy03c9upzzWk8DgHqVEaML2PMxH//XoAnp1NDPvxC5fONORjfwGosr8howmuWKTKqS/CuWpAt+QVu</vt:lpwstr>
  </property>
  <property fmtid="{D5CDD505-2E9C-101B-9397-08002B2CF9AE}" pid="60" name="XLZYS">
    <vt:lpwstr>HmlwS6jz/2MH2gP8FUX6zbe7w3IlLjTWugzT3wEUAN0ufnmBS3O0fMScOdDZIGHwBZnsrPMxiVm+HIfe2JbGykU+iQ74SN81U6uOdtlKnG/on+IJuVDRca+jf5I5MJJG3jMG3ZUtEyBgcz3Pin0XCCjBQ268kXTzyHu5Q9JzEvTChXqjuu04U6gTc1ERBI46OUMyWL1c7Uwep+9zOYFIMeZ/pIFWDgEXfMp6v01KCaUHPQS+Tr+BsCO4KH1+GsL</vt:lpwstr>
  </property>
  <property fmtid="{D5CDD505-2E9C-101B-9397-08002B2CF9AE}" pid="61" name="XvNdU">
    <vt:lpwstr>/QOePQq8jxW3ZdFD69XpLHnW6UYbjzH6d5b/gG37Wd9502VsivW/WcLcOQwl10gwCA1lRp+QMrWBsX2CdEieOfCn95yEW1ZORTRPWn7GG38EGckzLJb/hwTlOIizeIswB7pL2zT+kBPRQDt+bn0sSLvdxHHT5khCVqXTcmDoijyB6SWIXI26jMOhDPTYPMl/KCOOsLLrqSUz+fGSwQw6e9Qg3tiWbX8mVRHAuC03/KW8nVUID1TkyzM93+pi2Dj</vt:lpwstr>
  </property>
  <property fmtid="{D5CDD505-2E9C-101B-9397-08002B2CF9AE}" pid="62" name="Y7kpO">
    <vt:lpwstr>r6G2fCpWUCQK2bTPEzHEzVXH4IeIHsbp6q2CrCWTFi2moaz6T7aDMXPJpKojwJuQ79D8Hov9DkWwaycDa5vmXMo2xhKPTNp6no/mqfUTdlad3cRemajvKdoqLrysAgV1FU7hbR6tonLOxDImpACL5HsTpyvi/QILYCsheUMFOo3MwkOjK86QAXCo9hJmrozAFgkCBM7Cantht+MNMT4r++gd50wWEqohw9aK027DRkbFo4Z2m1bRtw6DzoF+M5M</vt:lpwstr>
  </property>
  <property fmtid="{D5CDD505-2E9C-101B-9397-08002B2CF9AE}" pid="63" name="yPSgm">
    <vt:lpwstr>FeSzIV2L4LIN3dofmDY9aMl3OEM/hbrrnwpgu1C3trb+Rdm2n2t+7Hhf74SLiS+bRQM3BBd/nhoNn0wBP5rmyttqvZcZMwxYdJGJumG904hZGcL5Am0H0kEXW5ZCPX/HOEnBfKo9ZjrEj6k/iwlFzDWUPxZ1Jnsk/PiZOeyWXRsPlZ2u6gtbj+HdNfkAwW5NMAdFLjNdR4gVNsSgrh+UgE7tmwomopX5SC53evDBrHgNF3YVYGxoCnDpdOaDWVq</vt:lpwstr>
  </property>
  <property fmtid="{D5CDD505-2E9C-101B-9397-08002B2CF9AE}" pid="64" name="zMk/q">
    <vt:lpwstr>iNgV+ZAKuMpI4xJkXhumxwpYymqM/2BhuGjzuIvRReGS9DywQZ1Sq8njMK8/7jeQ1Sb/sPDVuGx5RXouE/y49QPajnGcGMvP1VLuGke/ycl/aLywpFWIiawF4UphENCCg4dB3VXnm8mLr8BPGjbg1UapxYCxzrDBF9ohnWxiQySese3vCMjkcdncralXziCzNZ6vjwKvQTi5pnfNqpXT8ZKbgxCao2NkWxjPh9EQSK5+v6Uqghx4doijIqaHJDT</vt:lpwstr>
  </property>
</Properties>
</file>